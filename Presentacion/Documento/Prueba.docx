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42"/>
          <w:szCs w:val="42"/>
        </w:rPr>
        <w:jc w:val="left"/>
        <w:spacing w:before="50"/>
        <w:ind w:left="3442"/>
      </w:pPr>
      <w:r>
        <w:rPr>
          <w:rFonts w:cs="Arial" w:hAnsi="Arial" w:eastAsia="Arial" w:ascii="Arial"/>
          <w:b/>
          <w:color w:val="050505"/>
          <w:spacing w:val="0"/>
          <w:w w:val="100"/>
          <w:sz w:val="42"/>
          <w:szCs w:val="42"/>
        </w:rPr>
        <w:t>COLEGIO</w:t>
      </w:r>
      <w:r>
        <w:rPr>
          <w:rFonts w:cs="Arial" w:hAnsi="Arial" w:eastAsia="Arial" w:ascii="Arial"/>
          <w:b/>
          <w:color w:val="050505"/>
          <w:spacing w:val="0"/>
          <w:w w:val="100"/>
          <w:sz w:val="42"/>
          <w:szCs w:val="42"/>
        </w:rPr>
        <w:t> </w:t>
      </w:r>
      <w:r>
        <w:rPr>
          <w:rFonts w:cs="Arial" w:hAnsi="Arial" w:eastAsia="Arial" w:ascii="Arial"/>
          <w:b/>
          <w:color w:val="050505"/>
          <w:spacing w:val="40"/>
          <w:w w:val="100"/>
          <w:sz w:val="42"/>
          <w:szCs w:val="42"/>
        </w:rPr>
        <w:t> </w:t>
      </w:r>
      <w:r>
        <w:rPr>
          <w:rFonts w:cs="Arial" w:hAnsi="Arial" w:eastAsia="Arial" w:ascii="Arial"/>
          <w:b/>
          <w:color w:val="050505"/>
          <w:spacing w:val="0"/>
          <w:w w:val="100"/>
          <w:sz w:val="42"/>
          <w:szCs w:val="42"/>
        </w:rPr>
        <w:t>SAN</w:t>
      </w:r>
      <w:r>
        <w:rPr>
          <w:rFonts w:cs="Arial" w:hAnsi="Arial" w:eastAsia="Arial" w:ascii="Arial"/>
          <w:b/>
          <w:color w:val="050505"/>
          <w:spacing w:val="63"/>
          <w:w w:val="100"/>
          <w:sz w:val="42"/>
          <w:szCs w:val="42"/>
        </w:rPr>
        <w:t> </w:t>
      </w:r>
      <w:r>
        <w:rPr>
          <w:rFonts w:cs="Arial" w:hAnsi="Arial" w:eastAsia="Arial" w:ascii="Arial"/>
          <w:b/>
          <w:color w:val="050505"/>
          <w:spacing w:val="0"/>
          <w:w w:val="100"/>
          <w:sz w:val="42"/>
          <w:szCs w:val="42"/>
        </w:rPr>
        <w:t>JOSE</w:t>
      </w:r>
      <w:r>
        <w:rPr>
          <w:rFonts w:cs="Arial" w:hAnsi="Arial" w:eastAsia="Arial" w:ascii="Arial"/>
          <w:color w:val="000000"/>
          <w:spacing w:val="0"/>
          <w:w w:val="100"/>
          <w:sz w:val="42"/>
          <w:szCs w:val="4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50"/>
          <w:szCs w:val="50"/>
        </w:rPr>
        <w:jc w:val="left"/>
        <w:ind w:left="1665"/>
      </w:pPr>
      <w:r>
        <w:rPr>
          <w:rFonts w:cs="Arial" w:hAnsi="Arial" w:eastAsia="Arial" w:ascii="Arial"/>
          <w:b/>
          <w:color w:val="050505"/>
          <w:spacing w:val="0"/>
          <w:w w:val="100"/>
          <w:sz w:val="50"/>
          <w:szCs w:val="50"/>
        </w:rPr>
        <w:t>MATRICULA</w:t>
      </w:r>
      <w:r>
        <w:rPr>
          <w:rFonts w:cs="Arial" w:hAnsi="Arial" w:eastAsia="Arial" w:ascii="Arial"/>
          <w:b/>
          <w:color w:val="050505"/>
          <w:spacing w:val="33"/>
          <w:w w:val="100"/>
          <w:sz w:val="50"/>
          <w:szCs w:val="50"/>
        </w:rPr>
        <w:t> </w:t>
      </w:r>
      <w:r>
        <w:rPr>
          <w:rFonts w:cs="Arial" w:hAnsi="Arial" w:eastAsia="Arial" w:ascii="Arial"/>
          <w:b/>
          <w:color w:val="050505"/>
          <w:spacing w:val="0"/>
          <w:w w:val="100"/>
          <w:sz w:val="50"/>
          <w:szCs w:val="50"/>
        </w:rPr>
        <w:t>2024</w:t>
      </w:r>
      <w:r>
        <w:rPr>
          <w:rFonts w:cs="Arial" w:hAnsi="Arial" w:eastAsia="Arial" w:ascii="Arial"/>
          <w:b/>
          <w:color w:val="050505"/>
          <w:spacing w:val="0"/>
          <w:w w:val="100"/>
          <w:sz w:val="50"/>
          <w:szCs w:val="50"/>
        </w:rPr>
        <w:t>  </w:t>
      </w:r>
      <w:r>
        <w:rPr>
          <w:rFonts w:cs="Arial" w:hAnsi="Arial" w:eastAsia="Arial" w:ascii="Arial"/>
          <w:b/>
          <w:color w:val="050505"/>
          <w:spacing w:val="81"/>
          <w:w w:val="100"/>
          <w:sz w:val="50"/>
          <w:szCs w:val="50"/>
        </w:rPr>
        <w:t> </w:t>
      </w:r>
      <w:r>
        <w:rPr>
          <w:rFonts w:cs="Arial" w:hAnsi="Arial" w:eastAsia="Arial" w:ascii="Arial"/>
          <w:b/>
          <w:color w:val="050505"/>
          <w:spacing w:val="0"/>
          <w:w w:val="100"/>
          <w:sz w:val="50"/>
          <w:szCs w:val="50"/>
        </w:rPr>
        <w:t>1</w:t>
      </w:r>
      <w:r>
        <w:rPr>
          <w:rFonts w:cs="Arial" w:hAnsi="Arial" w:eastAsia="Arial" w:ascii="Arial"/>
          <w:b/>
          <w:color w:val="2D2D2D"/>
          <w:spacing w:val="0"/>
          <w:w w:val="100"/>
          <w:sz w:val="50"/>
          <w:szCs w:val="50"/>
        </w:rPr>
        <w:t>º</w:t>
      </w:r>
      <w:r>
        <w:rPr>
          <w:rFonts w:cs="Arial" w:hAnsi="Arial" w:eastAsia="Arial" w:ascii="Arial"/>
          <w:b/>
          <w:color w:val="2D2D2D"/>
          <w:spacing w:val="0"/>
          <w:w w:val="100"/>
          <w:sz w:val="50"/>
          <w:szCs w:val="50"/>
        </w:rPr>
        <w:t> </w:t>
      </w:r>
      <w:r>
        <w:rPr>
          <w:rFonts w:cs="Arial" w:hAnsi="Arial" w:eastAsia="Arial" w:ascii="Arial"/>
          <w:b/>
          <w:color w:val="2D2D2D"/>
          <w:spacing w:val="10"/>
          <w:w w:val="100"/>
          <w:sz w:val="50"/>
          <w:szCs w:val="50"/>
        </w:rPr>
        <w:t> </w:t>
      </w:r>
      <w:r>
        <w:rPr>
          <w:rFonts w:cs="Arial" w:hAnsi="Arial" w:eastAsia="Arial" w:ascii="Arial"/>
          <w:b/>
          <w:color w:val="050505"/>
          <w:spacing w:val="0"/>
          <w:w w:val="100"/>
          <w:sz w:val="50"/>
          <w:szCs w:val="50"/>
        </w:rPr>
        <w:t>GRADO</w:t>
      </w:r>
      <w:r>
        <w:rPr>
          <w:rFonts w:cs="Arial" w:hAnsi="Arial" w:eastAsia="Arial" w:ascii="Arial"/>
          <w:color w:val="000000"/>
          <w:spacing w:val="0"/>
          <w:w w:val="100"/>
          <w:sz w:val="50"/>
          <w:szCs w:val="5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9"/>
      </w:pPr>
      <w:r>
        <w:rPr>
          <w:rFonts w:cs="Times New Roman" w:hAnsi="Times New Roman" w:eastAsia="Times New Roman" w:ascii="Times New Roman"/>
          <w:color w:val="3D3D3D"/>
          <w:spacing w:val="0"/>
          <w:w w:val="85"/>
          <w:sz w:val="30"/>
          <w:szCs w:val="30"/>
        </w:rPr>
        <w:t>ESTI</w:t>
      </w:r>
      <w:r>
        <w:rPr>
          <w:rFonts w:cs="Times New Roman" w:hAnsi="Times New Roman" w:eastAsia="Times New Roman" w:ascii="Times New Roman"/>
          <w:color w:val="2D2D2D"/>
          <w:spacing w:val="0"/>
          <w:w w:val="85"/>
          <w:sz w:val="30"/>
          <w:szCs w:val="30"/>
        </w:rPr>
        <w:t>MADA</w:t>
      </w:r>
      <w:r>
        <w:rPr>
          <w:rFonts w:cs="Times New Roman" w:hAnsi="Times New Roman" w:eastAsia="Times New Roman" w:ascii="Times New Roman"/>
          <w:color w:val="3D3D3D"/>
          <w:spacing w:val="0"/>
          <w:w w:val="85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85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3D3D3D"/>
          <w:spacing w:val="22"/>
          <w:w w:val="85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66"/>
          <w:sz w:val="30"/>
          <w:szCs w:val="30"/>
        </w:rPr>
        <w:t>F</w:t>
      </w:r>
      <w:r>
        <w:rPr>
          <w:rFonts w:cs="Times New Roman" w:hAnsi="Times New Roman" w:eastAsia="Times New Roman" w:ascii="Times New Roman"/>
          <w:color w:val="3D3D3D"/>
          <w:spacing w:val="0"/>
          <w:w w:val="85"/>
          <w:sz w:val="30"/>
          <w:szCs w:val="30"/>
        </w:rPr>
        <w:t>A</w:t>
      </w:r>
      <w:r>
        <w:rPr>
          <w:rFonts w:cs="Times New Roman" w:hAnsi="Times New Roman" w:eastAsia="Times New Roman" w:ascii="Times New Roman"/>
          <w:color w:val="2D2D2D"/>
          <w:spacing w:val="0"/>
          <w:w w:val="90"/>
          <w:sz w:val="30"/>
          <w:szCs w:val="30"/>
        </w:rPr>
        <w:t>M</w:t>
      </w:r>
      <w:r>
        <w:rPr>
          <w:rFonts w:cs="Times New Roman" w:hAnsi="Times New Roman" w:eastAsia="Times New Roman" w:ascii="Times New Roman"/>
          <w:color w:val="3D3D3D"/>
          <w:spacing w:val="0"/>
          <w:w w:val="55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color w:val="2D2D2D"/>
          <w:spacing w:val="0"/>
          <w:w w:val="78"/>
          <w:sz w:val="30"/>
          <w:szCs w:val="30"/>
        </w:rPr>
        <w:t>LIA</w:t>
      </w:r>
      <w:r>
        <w:rPr>
          <w:rFonts w:cs="Times New Roman" w:hAnsi="Times New Roman" w:eastAsia="Times New Roman" w:ascii="Times New Roman"/>
          <w:color w:val="3D3D3D"/>
          <w:spacing w:val="0"/>
          <w:w w:val="77"/>
          <w:sz w:val="30"/>
          <w:szCs w:val="30"/>
        </w:rPr>
        <w:t>S</w:t>
      </w:r>
      <w:r>
        <w:rPr>
          <w:rFonts w:cs="Times New Roman" w:hAnsi="Times New Roman" w:eastAsia="Times New Roman" w:ascii="Times New Roman"/>
          <w:color w:val="4F4F4F"/>
          <w:spacing w:val="0"/>
          <w:w w:val="67"/>
          <w:sz w:val="30"/>
          <w:szCs w:val="3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50"/>
      </w:pPr>
      <w:r>
        <w:rPr>
          <w:rFonts w:cs="Arial" w:hAnsi="Arial" w:eastAsia="Arial" w:ascii="Arial"/>
          <w:color w:val="606060"/>
          <w:spacing w:val="0"/>
          <w:w w:val="77"/>
          <w:sz w:val="28"/>
          <w:szCs w:val="28"/>
        </w:rPr>
        <w:t>La</w:t>
      </w:r>
      <w:r>
        <w:rPr>
          <w:rFonts w:cs="Arial" w:hAnsi="Arial" w:eastAsia="Arial" w:ascii="Arial"/>
          <w:color w:val="606060"/>
          <w:spacing w:val="0"/>
          <w:w w:val="77"/>
          <w:sz w:val="28"/>
          <w:szCs w:val="28"/>
        </w:rPr>
        <w:t>  </w:t>
      </w:r>
      <w:r>
        <w:rPr>
          <w:rFonts w:cs="Arial" w:hAnsi="Arial" w:eastAsia="Arial" w:ascii="Arial"/>
          <w:color w:val="606060"/>
          <w:spacing w:val="49"/>
          <w:w w:val="77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2"/>
          <w:sz w:val="28"/>
          <w:szCs w:val="28"/>
        </w:rPr>
        <w:t>D</w:t>
      </w:r>
      <w:r>
        <w:rPr>
          <w:rFonts w:cs="Arial" w:hAnsi="Arial" w:eastAsia="Arial" w:ascii="Arial"/>
          <w:color w:val="2D2D2D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3D3D3D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606060"/>
          <w:spacing w:val="0"/>
          <w:w w:val="95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0"/>
          <w:w w:val="79"/>
          <w:sz w:val="28"/>
          <w:szCs w:val="28"/>
        </w:rPr>
        <w:t>c</w:t>
      </w:r>
      <w:r>
        <w:rPr>
          <w:rFonts w:cs="Arial" w:hAnsi="Arial" w:eastAsia="Arial" w:ascii="Arial"/>
          <w:color w:val="797979"/>
          <w:spacing w:val="0"/>
          <w:w w:val="85"/>
          <w:sz w:val="28"/>
          <w:szCs w:val="28"/>
        </w:rPr>
        <w:t>cí</w:t>
      </w:r>
      <w:r>
        <w:rPr>
          <w:rFonts w:cs="Arial" w:hAnsi="Arial" w:eastAsia="Arial" w:ascii="Arial"/>
          <w:color w:val="606060"/>
          <w:spacing w:val="0"/>
          <w:w w:val="95"/>
          <w:sz w:val="28"/>
          <w:szCs w:val="28"/>
        </w:rPr>
        <w:t>ó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  </w:t>
      </w:r>
      <w:r>
        <w:rPr>
          <w:rFonts w:cs="Arial" w:hAnsi="Arial" w:eastAsia="Arial" w:ascii="Arial"/>
          <w:color w:val="797979"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4"/>
          <w:sz w:val="28"/>
          <w:szCs w:val="28"/>
        </w:rPr>
        <w:t>d</w:t>
      </w:r>
      <w:r>
        <w:rPr>
          <w:rFonts w:cs="Arial" w:hAnsi="Arial" w:eastAsia="Arial" w:ascii="Arial"/>
          <w:color w:val="606060"/>
          <w:spacing w:val="0"/>
          <w:w w:val="84"/>
          <w:sz w:val="28"/>
          <w:szCs w:val="28"/>
        </w:rPr>
        <w:t>e</w:t>
      </w:r>
      <w:r>
        <w:rPr>
          <w:rFonts w:cs="Arial" w:hAnsi="Arial" w:eastAsia="Arial" w:ascii="Arial"/>
          <w:color w:val="797979"/>
          <w:spacing w:val="0"/>
          <w:w w:val="84"/>
          <w:sz w:val="28"/>
          <w:szCs w:val="28"/>
        </w:rPr>
        <w:t>l</w:t>
      </w:r>
      <w:r>
        <w:rPr>
          <w:rFonts w:cs="Arial" w:hAnsi="Arial" w:eastAsia="Arial" w:ascii="Arial"/>
          <w:color w:val="797979"/>
          <w:spacing w:val="0"/>
          <w:w w:val="84"/>
          <w:sz w:val="28"/>
          <w:szCs w:val="28"/>
        </w:rPr>
        <w:t>   </w:t>
      </w:r>
      <w:r>
        <w:rPr>
          <w:rFonts w:cs="Arial" w:hAnsi="Arial" w:eastAsia="Arial" w:ascii="Arial"/>
          <w:color w:val="797979"/>
          <w:spacing w:val="5"/>
          <w:w w:val="84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91"/>
          <w:sz w:val="28"/>
          <w:szCs w:val="28"/>
        </w:rPr>
        <w:t>N</w:t>
      </w:r>
      <w:r>
        <w:rPr>
          <w:rFonts w:cs="Arial" w:hAnsi="Arial" w:eastAsia="Arial" w:ascii="Arial"/>
          <w:color w:val="797979"/>
          <w:spacing w:val="0"/>
          <w:w w:val="89"/>
          <w:sz w:val="28"/>
          <w:szCs w:val="28"/>
        </w:rPr>
        <w:t>i</w:t>
      </w:r>
      <w:r>
        <w:rPr>
          <w:rFonts w:cs="Arial" w:hAnsi="Arial" w:eastAsia="Arial" w:ascii="Arial"/>
          <w:color w:val="606060"/>
          <w:spacing w:val="0"/>
          <w:w w:val="92"/>
          <w:sz w:val="28"/>
          <w:szCs w:val="28"/>
        </w:rPr>
        <w:t>v</w:t>
      </w:r>
      <w:r>
        <w:rPr>
          <w:rFonts w:cs="Arial" w:hAnsi="Arial" w:eastAsia="Arial" w:ascii="Arial"/>
          <w:color w:val="797979"/>
          <w:spacing w:val="0"/>
          <w:w w:val="95"/>
          <w:sz w:val="28"/>
          <w:szCs w:val="28"/>
        </w:rPr>
        <w:t>e</w:t>
      </w:r>
      <w:r>
        <w:rPr>
          <w:rFonts w:cs="Arial" w:hAnsi="Arial" w:eastAsia="Arial" w:ascii="Arial"/>
          <w:color w:val="2D2D2D"/>
          <w:spacing w:val="0"/>
          <w:w w:val="59"/>
          <w:sz w:val="28"/>
          <w:szCs w:val="28"/>
        </w:rPr>
        <w:t>l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   </w:t>
      </w:r>
      <w:r>
        <w:rPr>
          <w:rFonts w:cs="Arial" w:hAnsi="Arial" w:eastAsia="Arial" w:ascii="Arial"/>
          <w:color w:val="2D2D2D"/>
          <w:spacing w:val="-2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69"/>
          <w:sz w:val="28"/>
          <w:szCs w:val="28"/>
        </w:rPr>
        <w:t>P</w:t>
      </w:r>
      <w:r>
        <w:rPr>
          <w:rFonts w:cs="Arial" w:hAnsi="Arial" w:eastAsia="Arial" w:ascii="Arial"/>
          <w:color w:val="4F4F4F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606060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103"/>
          <w:sz w:val="28"/>
          <w:szCs w:val="28"/>
        </w:rPr>
        <w:t>mar</w:t>
      </w:r>
      <w:r>
        <w:rPr>
          <w:rFonts w:cs="Arial" w:hAnsi="Arial" w:eastAsia="Arial" w:ascii="Arial"/>
          <w:color w:val="4F4F4F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   </w:t>
      </w:r>
      <w:r>
        <w:rPr>
          <w:rFonts w:cs="Arial" w:hAnsi="Arial" w:eastAsia="Arial" w:ascii="Arial"/>
          <w:color w:val="606060"/>
          <w:spacing w:val="1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9"/>
          <w:sz w:val="28"/>
          <w:szCs w:val="28"/>
        </w:rPr>
        <w:t>infor</w:t>
      </w:r>
      <w:r>
        <w:rPr>
          <w:rFonts w:cs="Arial" w:hAnsi="Arial" w:eastAsia="Arial" w:ascii="Arial"/>
          <w:color w:val="606060"/>
          <w:spacing w:val="0"/>
          <w:w w:val="95"/>
          <w:sz w:val="28"/>
          <w:szCs w:val="28"/>
        </w:rPr>
        <w:t>m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797979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que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5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4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pa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rt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ir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4F4F4F"/>
          <w:spacing w:val="4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95"/>
          <w:sz w:val="28"/>
          <w:szCs w:val="28"/>
        </w:rPr>
        <w:t>d</w:t>
      </w:r>
      <w:r>
        <w:rPr>
          <w:rFonts w:cs="Arial" w:hAnsi="Arial" w:eastAsia="Arial" w:ascii="Arial"/>
          <w:color w:val="4F4F4F"/>
          <w:spacing w:val="0"/>
          <w:w w:val="95"/>
          <w:sz w:val="28"/>
          <w:szCs w:val="28"/>
        </w:rPr>
        <w:t>e</w:t>
      </w:r>
      <w:r>
        <w:rPr>
          <w:rFonts w:cs="Arial" w:hAnsi="Arial" w:eastAsia="Arial" w:ascii="Arial"/>
          <w:color w:val="3D3D3D"/>
          <w:spacing w:val="0"/>
          <w:w w:val="59"/>
          <w:sz w:val="28"/>
          <w:szCs w:val="28"/>
        </w:rPr>
        <w:t>l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3D3D3D"/>
          <w:spacing w:val="1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A85256"/>
          <w:spacing w:val="0"/>
          <w:w w:val="100"/>
          <w:sz w:val="28"/>
          <w:szCs w:val="28"/>
        </w:rPr>
        <w:t>21/11/2023</w:t>
      </w:r>
      <w:r>
        <w:rPr>
          <w:rFonts w:cs="Arial" w:hAnsi="Arial" w:eastAsia="Arial" w:ascii="Arial"/>
          <w:color w:val="A85256"/>
          <w:spacing w:val="0"/>
          <w:w w:val="100"/>
          <w:sz w:val="28"/>
          <w:szCs w:val="28"/>
        </w:rPr>
        <w:t>     </w:t>
      </w:r>
      <w:r>
        <w:rPr>
          <w:rFonts w:cs="Arial" w:hAnsi="Arial" w:eastAsia="Arial" w:ascii="Arial"/>
          <w:color w:val="A85256"/>
          <w:spacing w:val="6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h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as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58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3"/>
          <w:sz w:val="28"/>
          <w:szCs w:val="28"/>
        </w:rPr>
        <w:t>e</w:t>
      </w:r>
      <w:r>
        <w:rPr>
          <w:rFonts w:cs="Arial" w:hAnsi="Arial" w:eastAsia="Arial" w:ascii="Arial"/>
          <w:color w:val="2D2D2D"/>
          <w:spacing w:val="0"/>
          <w:w w:val="89"/>
          <w:sz w:val="28"/>
          <w:szCs w:val="2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34"/>
        <w:ind w:left="131"/>
      </w:pPr>
      <w:r>
        <w:rPr>
          <w:rFonts w:cs="Arial" w:hAnsi="Arial" w:eastAsia="Arial" w:ascii="Arial"/>
          <w:color w:val="A85256"/>
          <w:spacing w:val="0"/>
          <w:w w:val="100"/>
          <w:sz w:val="28"/>
          <w:szCs w:val="28"/>
        </w:rPr>
        <w:t>30/11/2023</w:t>
      </w:r>
      <w:r>
        <w:rPr>
          <w:rFonts w:cs="Arial" w:hAnsi="Arial" w:eastAsia="Arial" w:ascii="Arial"/>
          <w:color w:val="A8525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A85256"/>
          <w:spacing w:val="7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se</w:t>
      </w:r>
      <w:r>
        <w:rPr>
          <w:rFonts w:cs="Arial" w:hAnsi="Arial" w:eastAsia="Arial" w:ascii="Arial"/>
          <w:color w:val="4F4F4F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3"/>
          <w:sz w:val="28"/>
          <w:szCs w:val="28"/>
        </w:rPr>
        <w:t>h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95"/>
          <w:sz w:val="28"/>
          <w:szCs w:val="28"/>
        </w:rPr>
        <w:t>b</w:t>
      </w:r>
      <w:r>
        <w:rPr>
          <w:rFonts w:cs="Arial" w:hAnsi="Arial" w:eastAsia="Arial" w:ascii="Arial"/>
          <w:color w:val="2D2D2D"/>
          <w:spacing w:val="0"/>
          <w:w w:val="109"/>
          <w:sz w:val="28"/>
          <w:szCs w:val="28"/>
        </w:rPr>
        <w:t>ili</w:t>
      </w:r>
      <w:r>
        <w:rPr>
          <w:rFonts w:cs="Arial" w:hAnsi="Arial" w:eastAsia="Arial" w:ascii="Arial"/>
          <w:color w:val="3D3D3D"/>
          <w:spacing w:val="0"/>
          <w:w w:val="119"/>
          <w:sz w:val="28"/>
          <w:szCs w:val="28"/>
        </w:rPr>
        <w:t>t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4F4F4F"/>
          <w:spacing w:val="-1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color w:val="3D3D3D"/>
          <w:spacing w:val="2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p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ago</w:t>
      </w:r>
      <w:r>
        <w:rPr>
          <w:rFonts w:cs="Arial" w:hAnsi="Arial" w:eastAsia="Arial" w:ascii="Arial"/>
          <w:color w:val="4F4F4F"/>
          <w:spacing w:val="1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89"/>
          <w:sz w:val="28"/>
          <w:szCs w:val="28"/>
        </w:rPr>
        <w:t>d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47"/>
          <w:w w:val="89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color w:val="4F4F4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90"/>
          <w:sz w:val="30"/>
          <w:szCs w:val="30"/>
        </w:rPr>
        <w:t>M</w:t>
      </w:r>
      <w:r>
        <w:rPr>
          <w:rFonts w:cs="Times New Roman" w:hAnsi="Times New Roman" w:eastAsia="Times New Roman" w:ascii="Times New Roman"/>
          <w:color w:val="3D3D3D"/>
          <w:spacing w:val="0"/>
          <w:w w:val="80"/>
          <w:sz w:val="30"/>
          <w:szCs w:val="30"/>
        </w:rPr>
        <w:t>ATR</w:t>
      </w:r>
      <w:r>
        <w:rPr>
          <w:rFonts w:cs="Times New Roman" w:hAnsi="Times New Roman" w:eastAsia="Times New Roman" w:ascii="Times New Roman"/>
          <w:color w:val="4F4F4F"/>
          <w:spacing w:val="0"/>
          <w:w w:val="55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30"/>
          <w:szCs w:val="30"/>
        </w:rPr>
        <w:t>C</w:t>
      </w:r>
      <w:r>
        <w:rPr>
          <w:rFonts w:cs="Times New Roman" w:hAnsi="Times New Roman" w:eastAsia="Times New Roman" w:ascii="Times New Roman"/>
          <w:color w:val="4F4F4F"/>
          <w:spacing w:val="0"/>
          <w:w w:val="77"/>
          <w:sz w:val="30"/>
          <w:szCs w:val="30"/>
        </w:rPr>
        <w:t>U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30"/>
          <w:szCs w:val="30"/>
        </w:rPr>
        <w:t>LA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30"/>
          <w:szCs w:val="30"/>
        </w:rPr>
        <w:t>  </w:t>
      </w:r>
      <w:r>
        <w:rPr>
          <w:rFonts w:cs="Times New Roman" w:hAnsi="Times New Roman" w:eastAsia="Times New Roman" w:ascii="Times New Roman"/>
          <w:color w:val="3D3D3D"/>
          <w:spacing w:val="17"/>
          <w:w w:val="100"/>
          <w:sz w:val="30"/>
          <w:szCs w:val="30"/>
        </w:rPr>
        <w:t> 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2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0</w:t>
      </w:r>
      <w:r>
        <w:rPr>
          <w:rFonts w:cs="Arial" w:hAnsi="Arial" w:eastAsia="Arial" w:ascii="Arial"/>
          <w:color w:val="2D2D2D"/>
          <w:spacing w:val="0"/>
          <w:w w:val="90"/>
          <w:sz w:val="28"/>
          <w:szCs w:val="28"/>
        </w:rPr>
        <w:t>2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4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11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para</w:t>
      </w:r>
      <w:r>
        <w:rPr>
          <w:rFonts w:cs="Arial" w:hAnsi="Arial" w:eastAsia="Arial" w:ascii="Arial"/>
          <w:color w:val="4F4F4F"/>
          <w:spacing w:val="1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7"/>
          <w:sz w:val="28"/>
          <w:szCs w:val="28"/>
        </w:rPr>
        <w:t>l</w:t>
      </w:r>
      <w:r>
        <w:rPr>
          <w:rFonts w:cs="Arial" w:hAnsi="Arial" w:eastAsia="Arial" w:ascii="Arial"/>
          <w:color w:val="3D3D3D"/>
          <w:spacing w:val="0"/>
          <w:w w:val="87"/>
          <w:sz w:val="28"/>
          <w:szCs w:val="28"/>
        </w:rPr>
        <w:t>o</w:t>
      </w:r>
      <w:r>
        <w:rPr>
          <w:rFonts w:cs="Arial" w:hAnsi="Arial" w:eastAsia="Arial" w:ascii="Arial"/>
          <w:color w:val="4F4F4F"/>
          <w:spacing w:val="0"/>
          <w:w w:val="87"/>
          <w:sz w:val="28"/>
          <w:szCs w:val="28"/>
        </w:rPr>
        <w:t>s</w:t>
      </w:r>
      <w:r>
        <w:rPr>
          <w:rFonts w:cs="Arial" w:hAnsi="Arial" w:eastAsia="Arial" w:ascii="Arial"/>
          <w:color w:val="4F4F4F"/>
          <w:spacing w:val="0"/>
          <w:w w:val="87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3"/>
          <w:w w:val="87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107"/>
          <w:sz w:val="28"/>
          <w:szCs w:val="28"/>
        </w:rPr>
        <w:t>lumno</w:t>
      </w:r>
      <w:r>
        <w:rPr>
          <w:rFonts w:cs="Arial" w:hAnsi="Arial" w:eastAsia="Arial" w:ascii="Arial"/>
          <w:color w:val="4F4F4F"/>
          <w:spacing w:val="0"/>
          <w:w w:val="79"/>
          <w:sz w:val="28"/>
          <w:szCs w:val="28"/>
        </w:rPr>
        <w:t>s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-14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color w:val="4F4F4F"/>
          <w:spacing w:val="23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1</w:t>
      </w:r>
      <w:r>
        <w:rPr>
          <w:rFonts w:cs="Arial" w:hAnsi="Arial" w:eastAsia="Arial" w:ascii="Arial"/>
          <w:color w:val="797979"/>
          <w:spacing w:val="0"/>
          <w:w w:val="89"/>
          <w:sz w:val="28"/>
          <w:szCs w:val="28"/>
        </w:rPr>
        <w:t>º</w:t>
      </w:r>
      <w:r>
        <w:rPr>
          <w:rFonts w:cs="Arial" w:hAnsi="Arial" w:eastAsia="Arial" w:ascii="Arial"/>
          <w:color w:val="797979"/>
          <w:spacing w:val="19"/>
          <w:w w:val="89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95"/>
          <w:sz w:val="28"/>
          <w:szCs w:val="28"/>
        </w:rPr>
        <w:t>g</w:t>
      </w:r>
      <w:r>
        <w:rPr>
          <w:rFonts w:cs="Arial" w:hAnsi="Arial" w:eastAsia="Arial" w:ascii="Arial"/>
          <w:color w:val="2D2D2D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3D3D3D"/>
          <w:spacing w:val="0"/>
          <w:w w:val="95"/>
          <w:sz w:val="28"/>
          <w:szCs w:val="28"/>
        </w:rPr>
        <w:t>ad</w:t>
      </w:r>
      <w:r>
        <w:rPr>
          <w:rFonts w:cs="Arial" w:hAnsi="Arial" w:eastAsia="Arial" w:ascii="Arial"/>
          <w:color w:val="2D2D2D"/>
          <w:spacing w:val="0"/>
          <w:w w:val="95"/>
          <w:sz w:val="28"/>
          <w:szCs w:val="28"/>
        </w:rPr>
        <w:t>o</w:t>
      </w:r>
      <w:r>
        <w:rPr>
          <w:rFonts w:cs="Arial" w:hAnsi="Arial" w:eastAsia="Arial" w:ascii="Arial"/>
          <w:color w:val="4F4F4F"/>
          <w:spacing w:val="0"/>
          <w:w w:val="47"/>
          <w:sz w:val="28"/>
          <w:szCs w:val="2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8"/>
          <w:szCs w:val="38"/>
        </w:rPr>
        <w:jc w:val="center"/>
        <w:ind w:left="1671" w:right="1674"/>
      </w:pPr>
      <w:r>
        <w:rPr>
          <w:rFonts w:cs="Times New Roman" w:hAnsi="Times New Roman" w:eastAsia="Times New Roman" w:ascii="Times New Roman"/>
          <w:color w:val="797979"/>
          <w:spacing w:val="0"/>
          <w:w w:val="69"/>
          <w:sz w:val="38"/>
          <w:szCs w:val="38"/>
        </w:rPr>
        <w:t>o</w:t>
      </w:r>
      <w:r>
        <w:rPr>
          <w:rFonts w:cs="Times New Roman" w:hAnsi="Times New Roman" w:eastAsia="Times New Roman" w:ascii="Times New Roman"/>
          <w:color w:val="797979"/>
          <w:spacing w:val="0"/>
          <w:w w:val="69"/>
          <w:sz w:val="38"/>
          <w:szCs w:val="38"/>
        </w:rPr>
        <w:t>   </w:t>
      </w:r>
      <w:r>
        <w:rPr>
          <w:rFonts w:cs="Times New Roman" w:hAnsi="Times New Roman" w:eastAsia="Times New Roman" w:ascii="Times New Roman"/>
          <w:color w:val="797979"/>
          <w:spacing w:val="18"/>
          <w:w w:val="69"/>
          <w:sz w:val="38"/>
          <w:szCs w:val="38"/>
        </w:rPr>
        <w:t> </w:t>
      </w:r>
      <w:r>
        <w:rPr>
          <w:rFonts w:cs="Arial" w:hAnsi="Arial" w:eastAsia="Arial" w:ascii="Arial"/>
          <w:b/>
          <w:color w:val="1A1A1A"/>
          <w:spacing w:val="0"/>
          <w:w w:val="101"/>
          <w:sz w:val="36"/>
          <w:szCs w:val="36"/>
        </w:rPr>
        <w:t>MONT</w:t>
      </w:r>
      <w:r>
        <w:rPr>
          <w:rFonts w:cs="Arial" w:hAnsi="Arial" w:eastAsia="Arial" w:ascii="Arial"/>
          <w:b/>
          <w:color w:val="2D2D2D"/>
          <w:spacing w:val="0"/>
          <w:w w:val="95"/>
          <w:sz w:val="36"/>
          <w:szCs w:val="36"/>
        </w:rPr>
        <w:t>O</w:t>
      </w:r>
      <w:r>
        <w:rPr>
          <w:rFonts w:cs="Arial" w:hAnsi="Arial" w:eastAsia="Arial" w:ascii="Arial"/>
          <w:b/>
          <w:color w:val="4F4F4F"/>
          <w:spacing w:val="0"/>
          <w:w w:val="57"/>
          <w:sz w:val="36"/>
          <w:szCs w:val="36"/>
        </w:rPr>
        <w:t>:</w:t>
      </w:r>
      <w:r>
        <w:rPr>
          <w:rFonts w:cs="Arial" w:hAnsi="Arial" w:eastAsia="Arial" w:ascii="Arial"/>
          <w:b/>
          <w:color w:val="4F4F4F"/>
          <w:spacing w:val="49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40"/>
          <w:szCs w:val="40"/>
        </w:rPr>
        <w:t>$</w:t>
      </w:r>
      <w:r>
        <w:rPr>
          <w:rFonts w:cs="Times New Roman" w:hAnsi="Times New Roman" w:eastAsia="Times New Roman" w:ascii="Times New Roman"/>
          <w:color w:val="2D2D2D"/>
          <w:spacing w:val="18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88"/>
          <w:sz w:val="38"/>
          <w:szCs w:val="38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38"/>
          <w:szCs w:val="38"/>
        </w:rPr>
        <w:t>4</w:t>
      </w:r>
      <w:r>
        <w:rPr>
          <w:rFonts w:cs="Times New Roman" w:hAnsi="Times New Roman" w:eastAsia="Times New Roman" w:ascii="Times New Roman"/>
          <w:color w:val="4F4F4F"/>
          <w:spacing w:val="0"/>
          <w:w w:val="78"/>
          <w:sz w:val="38"/>
          <w:szCs w:val="38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38"/>
          <w:szCs w:val="38"/>
        </w:rPr>
        <w:t>0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38"/>
          <w:szCs w:val="38"/>
        </w:rPr>
        <w:t>00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2D2D2D"/>
          <w:spacing w:val="13"/>
          <w:w w:val="100"/>
          <w:sz w:val="38"/>
          <w:szCs w:val="38"/>
        </w:rPr>
        <w:t> </w:t>
      </w:r>
      <w:r>
        <w:rPr>
          <w:rFonts w:cs="Arial" w:hAnsi="Arial" w:eastAsia="Arial" w:ascii="Arial"/>
          <w:color w:val="3D3D3D"/>
          <w:spacing w:val="0"/>
          <w:w w:val="80"/>
          <w:sz w:val="36"/>
          <w:szCs w:val="36"/>
        </w:rPr>
        <w:t>(</w:t>
      </w:r>
      <w:r>
        <w:rPr>
          <w:rFonts w:cs="Arial" w:hAnsi="Arial" w:eastAsia="Arial" w:ascii="Arial"/>
          <w:color w:val="2D2D2D"/>
          <w:spacing w:val="0"/>
          <w:w w:val="109"/>
          <w:sz w:val="36"/>
          <w:szCs w:val="36"/>
        </w:rPr>
        <w:t>pesos</w:t>
      </w:r>
      <w:r>
        <w:rPr>
          <w:rFonts w:cs="Arial" w:hAnsi="Arial" w:eastAsia="Arial" w:ascii="Arial"/>
          <w:color w:val="2D2D2D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color w:val="1A1A1A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36"/>
          <w:szCs w:val="36"/>
        </w:rPr>
        <w:t>in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ta</w:t>
      </w:r>
      <w:r>
        <w:rPr>
          <w:rFonts w:cs="Arial" w:hAnsi="Arial" w:eastAsia="Arial" w:ascii="Arial"/>
          <w:color w:val="2D2D2D"/>
          <w:spacing w:val="98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36"/>
          <w:szCs w:val="36"/>
        </w:rPr>
        <w:t>y</w:t>
      </w:r>
      <w:r>
        <w:rPr>
          <w:rFonts w:cs="Times New Roman" w:hAnsi="Times New Roman" w:eastAsia="Times New Roman" w:ascii="Times New Roman"/>
          <w:color w:val="2D2D2D"/>
          <w:spacing w:val="48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color w:val="1A1A1A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at</w:t>
      </w:r>
      <w:r>
        <w:rPr>
          <w:rFonts w:cs="Arial" w:hAnsi="Arial" w:eastAsia="Arial" w:ascii="Arial"/>
          <w:color w:val="1A1A1A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color w:val="2D2D2D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color w:val="2D2D2D"/>
          <w:spacing w:val="1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38"/>
          <w:szCs w:val="38"/>
        </w:rPr>
        <w:t>mil</w:t>
      </w:r>
      <w:r>
        <w:rPr>
          <w:rFonts w:cs="Times New Roman" w:hAnsi="Times New Roman" w:eastAsia="Times New Roman" w:ascii="Times New Roman"/>
          <w:color w:val="2D2D2D"/>
          <w:spacing w:val="0"/>
          <w:w w:val="74"/>
          <w:sz w:val="38"/>
          <w:szCs w:val="38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8"/>
          <w:szCs w:val="3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0"/>
      </w:pPr>
      <w:r>
        <w:rPr>
          <w:rFonts w:cs="Arial" w:hAnsi="Arial" w:eastAsia="Arial" w:ascii="Arial"/>
          <w:color w:val="2D2D2D"/>
          <w:w w:val="82"/>
          <w:sz w:val="32"/>
          <w:szCs w:val="32"/>
        </w:rPr>
        <w:t>REQ</w:t>
      </w:r>
      <w:r>
        <w:rPr>
          <w:rFonts w:cs="Arial" w:hAnsi="Arial" w:eastAsia="Arial" w:ascii="Arial"/>
          <w:color w:val="1A1A1A"/>
          <w:w w:val="73"/>
          <w:sz w:val="32"/>
          <w:szCs w:val="32"/>
        </w:rPr>
        <w:t>U</w:t>
      </w:r>
      <w:r>
        <w:rPr>
          <w:rFonts w:cs="Arial" w:hAnsi="Arial" w:eastAsia="Arial" w:ascii="Arial"/>
          <w:color w:val="2D2D2D"/>
          <w:w w:val="42"/>
          <w:sz w:val="32"/>
          <w:szCs w:val="32"/>
        </w:rPr>
        <w:t>I</w:t>
      </w:r>
      <w:r>
        <w:rPr>
          <w:rFonts w:cs="Arial" w:hAnsi="Arial" w:eastAsia="Arial" w:ascii="Arial"/>
          <w:color w:val="3D3D3D"/>
          <w:w w:val="71"/>
          <w:sz w:val="32"/>
          <w:szCs w:val="32"/>
        </w:rPr>
        <w:t>S</w:t>
      </w:r>
      <w:r>
        <w:rPr>
          <w:rFonts w:cs="Arial" w:hAnsi="Arial" w:eastAsia="Arial" w:ascii="Arial"/>
          <w:color w:val="2D2D2D"/>
          <w:w w:val="80"/>
          <w:sz w:val="32"/>
          <w:szCs w:val="32"/>
        </w:rPr>
        <w:t>IT</w:t>
      </w:r>
      <w:r>
        <w:rPr>
          <w:rFonts w:cs="Arial" w:hAnsi="Arial" w:eastAsia="Arial" w:ascii="Arial"/>
          <w:color w:val="3D3D3D"/>
          <w:w w:val="76"/>
          <w:sz w:val="32"/>
          <w:szCs w:val="32"/>
        </w:rPr>
        <w:t>O</w:t>
      </w:r>
      <w:r>
        <w:rPr>
          <w:rFonts w:cs="Arial" w:hAnsi="Arial" w:eastAsia="Arial" w:ascii="Arial"/>
          <w:color w:val="606060"/>
          <w:w w:val="42"/>
          <w:sz w:val="32"/>
          <w:szCs w:val="32"/>
        </w:rPr>
        <w:t>:</w:t>
      </w:r>
      <w:r>
        <w:rPr>
          <w:rFonts w:cs="Arial" w:hAnsi="Arial" w:eastAsia="Arial" w:ascii="Arial"/>
          <w:color w:val="606060"/>
          <w:w w:val="100"/>
          <w:sz w:val="32"/>
          <w:szCs w:val="32"/>
        </w:rPr>
        <w:t>  </w:t>
      </w:r>
      <w:r>
        <w:rPr>
          <w:rFonts w:cs="Arial" w:hAnsi="Arial" w:eastAsia="Arial" w:ascii="Arial"/>
          <w:color w:val="606060"/>
          <w:spacing w:val="1"/>
          <w:w w:val="100"/>
          <w:sz w:val="32"/>
          <w:szCs w:val="32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LIBRE</w:t>
      </w:r>
      <w:r>
        <w:rPr>
          <w:rFonts w:cs="Arial" w:hAnsi="Arial" w:eastAsia="Arial" w:ascii="Arial"/>
          <w:color w:val="4F4F4F"/>
          <w:spacing w:val="-3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OEUO</w:t>
      </w:r>
      <w:r>
        <w:rPr>
          <w:rFonts w:cs="Arial" w:hAnsi="Arial" w:eastAsia="Arial" w:ascii="Arial"/>
          <w:color w:val="4F4F4F"/>
          <w:spacing w:val="13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color w:val="606060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color w:val="60606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alumnos</w:t>
      </w:r>
      <w:r>
        <w:rPr>
          <w:rFonts w:cs="Arial" w:hAnsi="Arial" w:eastAsia="Arial" w:ascii="Arial"/>
          <w:color w:val="606060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color w:val="60606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prov</w:t>
      </w:r>
      <w:r>
        <w:rPr>
          <w:rFonts w:cs="Arial" w:hAnsi="Arial" w:eastAsia="Arial" w:ascii="Arial"/>
          <w:color w:val="797979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enen</w:t>
      </w:r>
      <w:r>
        <w:rPr>
          <w:rFonts w:cs="Arial" w:hAnsi="Arial" w:eastAsia="Arial" w:ascii="Arial"/>
          <w:color w:val="606060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color w:val="606060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Jard</w:t>
      </w:r>
      <w:r>
        <w:rPr>
          <w:rFonts w:cs="Arial" w:hAnsi="Arial" w:eastAsia="Arial" w:ascii="Arial"/>
          <w:color w:val="797979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606060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797979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ric</w:t>
      </w:r>
      <w:r>
        <w:rPr>
          <w:rFonts w:cs="Arial" w:hAnsi="Arial" w:eastAsia="Arial" w:ascii="Arial"/>
          <w:color w:val="606060"/>
          <w:spacing w:val="0"/>
          <w:w w:val="100"/>
          <w:sz w:val="24"/>
          <w:szCs w:val="24"/>
        </w:rPr>
        <w:t>ord</w:t>
      </w:r>
      <w:r>
        <w:rPr>
          <w:rFonts w:cs="Arial" w:hAnsi="Arial" w:eastAsia="Arial" w:ascii="Arial"/>
          <w:color w:val="797979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113"/>
      </w:pP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UN(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C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O</w:t>
      </w:r>
      <w:r>
        <w:rPr>
          <w:rFonts w:cs="Arial" w:hAnsi="Arial" w:eastAsia="Arial" w:ascii="Arial"/>
          <w:color w:val="2D2D2D"/>
          <w:spacing w:val="56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LU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GA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R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18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Y</w:t>
      </w:r>
      <w:r>
        <w:rPr>
          <w:rFonts w:cs="Arial" w:hAnsi="Arial" w:eastAsia="Arial" w:ascii="Arial"/>
          <w:color w:val="3D3D3D"/>
          <w:spacing w:val="24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F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O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RM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A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14"/>
          <w:w w:val="7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30"/>
          <w:szCs w:val="30"/>
        </w:rPr>
        <w:t>DE</w:t>
      </w:r>
      <w:r>
        <w:rPr>
          <w:rFonts w:cs="Times New Roman" w:hAnsi="Times New Roman" w:eastAsia="Times New Roman" w:ascii="Times New Roman"/>
          <w:color w:val="3D3D3D"/>
          <w:spacing w:val="-26"/>
          <w:w w:val="100"/>
          <w:sz w:val="30"/>
          <w:szCs w:val="30"/>
        </w:rPr>
        <w:t> </w:t>
      </w:r>
      <w:r>
        <w:rPr>
          <w:rFonts w:cs="Arial" w:hAnsi="Arial" w:eastAsia="Arial" w:ascii="Arial"/>
          <w:color w:val="4F4F4F"/>
          <w:spacing w:val="0"/>
          <w:w w:val="86"/>
          <w:sz w:val="32"/>
          <w:szCs w:val="32"/>
        </w:rPr>
        <w:t>P</w:t>
      </w:r>
      <w:r>
        <w:rPr>
          <w:rFonts w:cs="Arial" w:hAnsi="Arial" w:eastAsia="Arial" w:ascii="Arial"/>
          <w:color w:val="3D3D3D"/>
          <w:spacing w:val="0"/>
          <w:w w:val="86"/>
          <w:sz w:val="32"/>
          <w:szCs w:val="32"/>
        </w:rPr>
        <w:t>AGO</w:t>
      </w:r>
      <w:r>
        <w:rPr>
          <w:rFonts w:cs="Arial" w:hAnsi="Arial" w:eastAsia="Arial" w:ascii="Arial"/>
          <w:color w:val="3D3D3D"/>
          <w:spacing w:val="-10"/>
          <w:w w:val="86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0"/>
          <w:w w:val="86"/>
          <w:sz w:val="32"/>
          <w:szCs w:val="32"/>
        </w:rPr>
        <w:t>PE</w:t>
      </w:r>
      <w:r>
        <w:rPr>
          <w:rFonts w:cs="Arial" w:hAnsi="Arial" w:eastAsia="Arial" w:ascii="Arial"/>
          <w:color w:val="3D3D3D"/>
          <w:spacing w:val="6"/>
          <w:w w:val="86"/>
          <w:sz w:val="32"/>
          <w:szCs w:val="32"/>
        </w:rPr>
        <w:t> </w:t>
      </w:r>
      <w:r>
        <w:rPr>
          <w:rFonts w:cs="Arial" w:hAnsi="Arial" w:eastAsia="Arial" w:ascii="Arial"/>
          <w:color w:val="2D2D2D"/>
          <w:spacing w:val="0"/>
          <w:w w:val="78"/>
          <w:sz w:val="32"/>
          <w:szCs w:val="32"/>
        </w:rPr>
        <w:t>M</w:t>
      </w:r>
      <w:r>
        <w:rPr>
          <w:rFonts w:cs="Arial" w:hAnsi="Arial" w:eastAsia="Arial" w:ascii="Arial"/>
          <w:color w:val="3D3D3D"/>
          <w:spacing w:val="0"/>
          <w:w w:val="97"/>
          <w:sz w:val="32"/>
          <w:szCs w:val="32"/>
        </w:rPr>
        <w:t>A</w:t>
      </w:r>
      <w:r>
        <w:rPr>
          <w:rFonts w:cs="Arial" w:hAnsi="Arial" w:eastAsia="Arial" w:ascii="Arial"/>
          <w:color w:val="4F4F4F"/>
          <w:spacing w:val="0"/>
          <w:w w:val="87"/>
          <w:sz w:val="32"/>
          <w:szCs w:val="32"/>
        </w:rPr>
        <w:t>T</w:t>
      </w:r>
      <w:r>
        <w:rPr>
          <w:rFonts w:cs="Arial" w:hAnsi="Arial" w:eastAsia="Arial" w:ascii="Arial"/>
          <w:color w:val="3D3D3D"/>
          <w:spacing w:val="0"/>
          <w:w w:val="82"/>
          <w:sz w:val="32"/>
          <w:szCs w:val="32"/>
        </w:rPr>
        <w:t>RI</w:t>
      </w:r>
      <w:r>
        <w:rPr>
          <w:rFonts w:cs="Arial" w:hAnsi="Arial" w:eastAsia="Arial" w:ascii="Arial"/>
          <w:color w:val="4F4F4F"/>
          <w:spacing w:val="0"/>
          <w:w w:val="77"/>
          <w:sz w:val="32"/>
          <w:szCs w:val="32"/>
        </w:rPr>
        <w:t>CU</w:t>
      </w:r>
      <w:r>
        <w:rPr>
          <w:rFonts w:cs="Arial" w:hAnsi="Arial" w:eastAsia="Arial" w:ascii="Arial"/>
          <w:color w:val="3D3D3D"/>
          <w:spacing w:val="0"/>
          <w:w w:val="92"/>
          <w:sz w:val="32"/>
          <w:szCs w:val="32"/>
        </w:rPr>
        <w:t>LA</w:t>
      </w:r>
      <w:r>
        <w:rPr>
          <w:rFonts w:cs="Arial" w:hAnsi="Arial" w:eastAsia="Arial" w:ascii="Arial"/>
          <w:color w:val="4F4F4F"/>
          <w:spacing w:val="0"/>
          <w:w w:val="79"/>
          <w:sz w:val="32"/>
          <w:szCs w:val="32"/>
        </w:rPr>
        <w:t>S</w:t>
      </w:r>
      <w:r>
        <w:rPr>
          <w:rFonts w:cs="Arial" w:hAnsi="Arial" w:eastAsia="Arial" w:ascii="Arial"/>
          <w:color w:val="797979"/>
          <w:spacing w:val="0"/>
          <w:w w:val="64"/>
          <w:sz w:val="32"/>
          <w:szCs w:val="32"/>
        </w:rPr>
        <w:t>:</w:t>
      </w:r>
      <w:r>
        <w:rPr>
          <w:rFonts w:cs="Arial" w:hAnsi="Arial" w:eastAsia="Arial" w:ascii="Arial"/>
          <w:color w:val="797979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color w:val="797979"/>
          <w:spacing w:val="-20"/>
          <w:w w:val="100"/>
          <w:sz w:val="32"/>
          <w:szCs w:val="32"/>
        </w:rPr>
        <w:t> 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B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A</w:t>
      </w:r>
      <w:r>
        <w:rPr>
          <w:rFonts w:cs="Arial" w:hAnsi="Arial" w:eastAsia="Arial" w:ascii="Arial"/>
          <w:color w:val="2D2D2D"/>
          <w:spacing w:val="0"/>
          <w:w w:val="79"/>
          <w:sz w:val="32"/>
          <w:szCs w:val="32"/>
        </w:rPr>
        <w:t>N</w:t>
      </w:r>
      <w:r>
        <w:rPr>
          <w:rFonts w:cs="Arial" w:hAnsi="Arial" w:eastAsia="Arial" w:ascii="Arial"/>
          <w:color w:val="4F4F4F"/>
          <w:spacing w:val="0"/>
          <w:w w:val="79"/>
          <w:sz w:val="32"/>
          <w:szCs w:val="32"/>
        </w:rPr>
        <w:t>C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O</w:t>
      </w:r>
      <w:r>
        <w:rPr>
          <w:rFonts w:cs="Arial" w:hAnsi="Arial" w:eastAsia="Arial" w:ascii="Arial"/>
          <w:color w:val="3D3D3D"/>
          <w:spacing w:val="0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3D3D3D"/>
          <w:spacing w:val="28"/>
          <w:w w:val="79"/>
          <w:sz w:val="32"/>
          <w:szCs w:val="32"/>
        </w:rPr>
        <w:t> </w:t>
      </w:r>
      <w:r>
        <w:rPr>
          <w:rFonts w:cs="Arial" w:hAnsi="Arial" w:eastAsia="Arial" w:ascii="Arial"/>
          <w:color w:val="2D2D2D"/>
          <w:spacing w:val="0"/>
          <w:w w:val="78"/>
          <w:sz w:val="32"/>
          <w:szCs w:val="32"/>
        </w:rPr>
        <w:t>M</w:t>
      </w:r>
      <w:r>
        <w:rPr>
          <w:rFonts w:cs="Arial" w:hAnsi="Arial" w:eastAsia="Arial" w:ascii="Arial"/>
          <w:color w:val="4F4F4F"/>
          <w:spacing w:val="0"/>
          <w:w w:val="73"/>
          <w:sz w:val="32"/>
          <w:szCs w:val="32"/>
        </w:rPr>
        <w:t>U</w:t>
      </w:r>
      <w:r>
        <w:rPr>
          <w:rFonts w:cs="Arial" w:hAnsi="Arial" w:eastAsia="Arial" w:ascii="Arial"/>
          <w:color w:val="2D2D2D"/>
          <w:spacing w:val="0"/>
          <w:w w:val="73"/>
          <w:sz w:val="32"/>
          <w:szCs w:val="32"/>
        </w:rPr>
        <w:t>N</w:t>
      </w:r>
      <w:r>
        <w:rPr>
          <w:rFonts w:cs="Arial" w:hAnsi="Arial" w:eastAsia="Arial" w:ascii="Arial"/>
          <w:color w:val="3D3D3D"/>
          <w:spacing w:val="0"/>
          <w:w w:val="64"/>
          <w:sz w:val="32"/>
          <w:szCs w:val="32"/>
        </w:rPr>
        <w:t>I</w:t>
      </w:r>
      <w:r>
        <w:rPr>
          <w:rFonts w:cs="Arial" w:hAnsi="Arial" w:eastAsia="Arial" w:ascii="Arial"/>
          <w:color w:val="4F4F4F"/>
          <w:spacing w:val="0"/>
          <w:w w:val="73"/>
          <w:sz w:val="32"/>
          <w:szCs w:val="32"/>
        </w:rPr>
        <w:t>C</w:t>
      </w:r>
      <w:r>
        <w:rPr>
          <w:rFonts w:cs="Arial" w:hAnsi="Arial" w:eastAsia="Arial" w:ascii="Arial"/>
          <w:color w:val="3D3D3D"/>
          <w:spacing w:val="0"/>
          <w:w w:val="81"/>
          <w:sz w:val="32"/>
          <w:szCs w:val="32"/>
        </w:rPr>
        <w:t>IP</w:t>
      </w:r>
      <w:r>
        <w:rPr>
          <w:rFonts w:cs="Arial" w:hAnsi="Arial" w:eastAsia="Arial" w:ascii="Arial"/>
          <w:color w:val="2D2D2D"/>
          <w:spacing w:val="0"/>
          <w:w w:val="97"/>
          <w:sz w:val="32"/>
          <w:szCs w:val="32"/>
        </w:rPr>
        <w:t>A</w:t>
      </w:r>
      <w:r>
        <w:rPr>
          <w:rFonts w:cs="Arial" w:hAnsi="Arial" w:eastAsia="Arial" w:ascii="Arial"/>
          <w:color w:val="3D3D3D"/>
          <w:spacing w:val="0"/>
          <w:w w:val="85"/>
          <w:sz w:val="32"/>
          <w:szCs w:val="3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81"/>
        <w:ind w:left="3498"/>
      </w:pPr>
      <w:r>
        <w:rPr>
          <w:rFonts w:cs="Arial" w:hAnsi="Arial" w:eastAsia="Arial" w:ascii="Arial"/>
          <w:color w:val="606060"/>
          <w:w w:val="79"/>
          <w:sz w:val="28"/>
          <w:szCs w:val="28"/>
        </w:rPr>
        <w:t>(</w:t>
      </w:r>
      <w:r>
        <w:rPr>
          <w:rFonts w:cs="Arial" w:hAnsi="Arial" w:eastAsia="Arial" w:ascii="Arial"/>
          <w:color w:val="4F4F4F"/>
          <w:w w:val="100"/>
          <w:sz w:val="28"/>
          <w:szCs w:val="28"/>
        </w:rPr>
        <w:t>sólo</w:t>
      </w:r>
      <w:r>
        <w:rPr>
          <w:rFonts w:cs="Arial" w:hAnsi="Arial" w:eastAsia="Arial" w:ascii="Arial"/>
          <w:color w:val="4F4F4F"/>
          <w:spacing w:val="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98"/>
          <w:sz w:val="28"/>
          <w:szCs w:val="28"/>
        </w:rPr>
        <w:t>po</w:t>
      </w:r>
      <w:r>
        <w:rPr>
          <w:rFonts w:cs="Arial" w:hAnsi="Arial" w:eastAsia="Arial" w:ascii="Arial"/>
          <w:color w:val="606060"/>
          <w:spacing w:val="0"/>
          <w:w w:val="98"/>
          <w:sz w:val="28"/>
          <w:szCs w:val="28"/>
        </w:rPr>
        <w:t>rt</w:t>
      </w:r>
      <w:r>
        <w:rPr>
          <w:rFonts w:cs="Arial" w:hAnsi="Arial" w:eastAsia="Arial" w:ascii="Arial"/>
          <w:color w:val="4F4F4F"/>
          <w:spacing w:val="0"/>
          <w:w w:val="98"/>
          <w:sz w:val="28"/>
          <w:szCs w:val="28"/>
        </w:rPr>
        <w:t>ando</w:t>
      </w:r>
      <w:r>
        <w:rPr>
          <w:rFonts w:cs="Arial" w:hAnsi="Arial" w:eastAsia="Arial" w:ascii="Arial"/>
          <w:color w:val="4F4F4F"/>
          <w:spacing w:val="-18"/>
          <w:w w:val="98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2D2D2D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4F4F4F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4F4F4F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alum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no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}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225"/>
      </w:pP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(S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8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4"/>
          <w:sz w:val="28"/>
          <w:szCs w:val="28"/>
        </w:rPr>
        <w:t>nec</w:t>
      </w:r>
      <w:r>
        <w:rPr>
          <w:rFonts w:cs="Arial" w:hAnsi="Arial" w:eastAsia="Arial" w:ascii="Arial"/>
          <w:color w:val="606060"/>
          <w:spacing w:val="0"/>
          <w:w w:val="94"/>
          <w:sz w:val="28"/>
          <w:szCs w:val="28"/>
        </w:rPr>
        <w:t>es</w:t>
      </w:r>
      <w:r>
        <w:rPr>
          <w:rFonts w:cs="Arial" w:hAnsi="Arial" w:eastAsia="Arial" w:ascii="Arial"/>
          <w:color w:val="797979"/>
          <w:spacing w:val="0"/>
          <w:w w:val="89"/>
          <w:sz w:val="28"/>
          <w:szCs w:val="28"/>
        </w:rPr>
        <w:t>i</w:t>
      </w:r>
      <w:r>
        <w:rPr>
          <w:rFonts w:cs="Arial" w:hAnsi="Arial" w:eastAsia="Arial" w:ascii="Arial"/>
          <w:color w:val="4F4F4F"/>
          <w:spacing w:val="0"/>
          <w:w w:val="71"/>
          <w:sz w:val="28"/>
          <w:szCs w:val="28"/>
        </w:rPr>
        <w:t>t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3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90"/>
          <w:sz w:val="28"/>
          <w:szCs w:val="28"/>
        </w:rPr>
        <w:t>v</w:t>
      </w:r>
      <w:r>
        <w:rPr>
          <w:rFonts w:cs="Arial" w:hAnsi="Arial" w:eastAsia="Arial" w:ascii="Arial"/>
          <w:color w:val="797979"/>
          <w:spacing w:val="0"/>
          <w:w w:val="90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ri</w:t>
      </w:r>
      <w:r>
        <w:rPr>
          <w:rFonts w:cs="Arial" w:hAnsi="Arial" w:eastAsia="Arial" w:ascii="Arial"/>
          <w:color w:val="606060"/>
          <w:spacing w:val="0"/>
          <w:w w:val="90"/>
          <w:sz w:val="28"/>
          <w:szCs w:val="28"/>
        </w:rPr>
        <w:t>fi</w:t>
      </w:r>
      <w:r>
        <w:rPr>
          <w:rFonts w:cs="Arial" w:hAnsi="Arial" w:eastAsia="Arial" w:ascii="Arial"/>
          <w:color w:val="797979"/>
          <w:spacing w:val="0"/>
          <w:w w:val="90"/>
          <w:sz w:val="28"/>
          <w:szCs w:val="28"/>
        </w:rPr>
        <w:t>car</w:t>
      </w:r>
      <w:r>
        <w:rPr>
          <w:rFonts w:cs="Arial" w:hAnsi="Arial" w:eastAsia="Arial" w:ascii="Arial"/>
          <w:color w:val="797979"/>
          <w:spacing w:val="0"/>
          <w:w w:val="90"/>
          <w:sz w:val="28"/>
          <w:szCs w:val="28"/>
        </w:rPr>
        <w:t>  </w:t>
      </w:r>
      <w:r>
        <w:rPr>
          <w:rFonts w:cs="Arial" w:hAnsi="Arial" w:eastAsia="Arial" w:ascii="Arial"/>
          <w:color w:val="797979"/>
          <w:spacing w:val="31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su</w:t>
      </w:r>
      <w:r>
        <w:rPr>
          <w:rFonts w:cs="Arial" w:hAnsi="Arial" w:eastAsia="Arial" w:ascii="Arial"/>
          <w:color w:val="797979"/>
          <w:spacing w:val="7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3"/>
          <w:sz w:val="28"/>
          <w:szCs w:val="28"/>
        </w:rPr>
        <w:t>esta</w:t>
      </w:r>
      <w:r>
        <w:rPr>
          <w:rFonts w:cs="Arial" w:hAnsi="Arial" w:eastAsia="Arial" w:ascii="Arial"/>
          <w:color w:val="606060"/>
          <w:spacing w:val="0"/>
          <w:w w:val="93"/>
          <w:sz w:val="28"/>
          <w:szCs w:val="28"/>
        </w:rPr>
        <w:t>d</w:t>
      </w:r>
      <w:r>
        <w:rPr>
          <w:rFonts w:cs="Arial" w:hAnsi="Arial" w:eastAsia="Arial" w:ascii="Arial"/>
          <w:color w:val="797979"/>
          <w:spacing w:val="0"/>
          <w:w w:val="93"/>
          <w:sz w:val="28"/>
          <w:szCs w:val="28"/>
        </w:rPr>
        <w:t>o</w:t>
      </w:r>
      <w:r>
        <w:rPr>
          <w:rFonts w:cs="Arial" w:hAnsi="Arial" w:eastAsia="Arial" w:ascii="Arial"/>
          <w:color w:val="797979"/>
          <w:spacing w:val="0"/>
          <w:w w:val="9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65"/>
          <w:w w:val="9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cuenta</w:t>
      </w:r>
      <w:r>
        <w:rPr>
          <w:rFonts w:cs="Arial" w:hAnsi="Arial" w:eastAsia="Arial" w:ascii="Arial"/>
          <w:color w:val="797979"/>
          <w:spacing w:val="5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esc</w:t>
      </w:r>
      <w:r>
        <w:rPr>
          <w:rFonts w:cs="Arial" w:hAnsi="Arial" w:eastAsia="Arial" w:ascii="Arial"/>
          <w:color w:val="8E8E8E"/>
          <w:spacing w:val="0"/>
          <w:w w:val="100"/>
          <w:sz w:val="28"/>
          <w:szCs w:val="28"/>
        </w:rPr>
        <w:t>ri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ba</w:t>
      </w:r>
      <w:r>
        <w:rPr>
          <w:rFonts w:cs="Arial" w:hAnsi="Arial" w:eastAsia="Arial" w:ascii="Arial"/>
          <w:color w:val="797979"/>
          <w:spacing w:val="6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un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98"/>
          <w:sz w:val="28"/>
          <w:szCs w:val="28"/>
        </w:rPr>
        <w:t>w</w:t>
      </w:r>
      <w:r>
        <w:rPr>
          <w:rFonts w:cs="Arial" w:hAnsi="Arial" w:eastAsia="Arial" w:ascii="Arial"/>
          <w:color w:val="4F4F4F"/>
          <w:spacing w:val="0"/>
          <w:w w:val="98"/>
          <w:sz w:val="28"/>
          <w:szCs w:val="28"/>
        </w:rPr>
        <w:t>hatsap</w:t>
      </w:r>
      <w:r>
        <w:rPr>
          <w:rFonts w:cs="Arial" w:hAnsi="Arial" w:eastAsia="Arial" w:ascii="Arial"/>
          <w:color w:val="3D3D3D"/>
          <w:spacing w:val="0"/>
          <w:w w:val="98"/>
          <w:sz w:val="28"/>
          <w:szCs w:val="28"/>
        </w:rPr>
        <w:t>p</w:t>
      </w:r>
      <w:r>
        <w:rPr>
          <w:rFonts w:cs="Arial" w:hAnsi="Arial" w:eastAsia="Arial" w:ascii="Arial"/>
          <w:color w:val="3D3D3D"/>
          <w:spacing w:val="0"/>
          <w:w w:val="98"/>
          <w:sz w:val="28"/>
          <w:szCs w:val="28"/>
        </w:rPr>
        <w:t>  </w:t>
      </w:r>
      <w:r>
        <w:rPr>
          <w:rFonts w:cs="Arial" w:hAnsi="Arial" w:eastAsia="Arial" w:ascii="Arial"/>
          <w:color w:val="3D3D3D"/>
          <w:spacing w:val="20"/>
          <w:w w:val="98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2D2D2D"/>
          <w:spacing w:val="0"/>
          <w:w w:val="59"/>
          <w:sz w:val="28"/>
          <w:szCs w:val="28"/>
        </w:rPr>
        <w:t>l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2D2D2D"/>
          <w:spacing w:val="-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ce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l</w:t>
      </w:r>
      <w:r>
        <w:rPr>
          <w:rFonts w:cs="Arial" w:hAnsi="Arial" w:eastAsia="Arial" w:ascii="Arial"/>
          <w:color w:val="606060"/>
          <w:spacing w:val="0"/>
          <w:w w:val="71"/>
          <w:sz w:val="28"/>
          <w:szCs w:val="28"/>
        </w:rPr>
        <w:t>.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606060"/>
          <w:spacing w:val="-2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d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  </w:t>
      </w:r>
      <w:r>
        <w:rPr>
          <w:rFonts w:cs="Arial" w:hAnsi="Arial" w:eastAsia="Arial" w:ascii="Arial"/>
          <w:color w:val="4F4F4F"/>
          <w:spacing w:val="2"/>
          <w:w w:val="89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96"/>
          <w:sz w:val="28"/>
          <w:szCs w:val="28"/>
        </w:rPr>
        <w:t>ar</w:t>
      </w:r>
      <w:r>
        <w:rPr>
          <w:rFonts w:cs="Arial" w:hAnsi="Arial" w:eastAsia="Arial" w:ascii="Arial"/>
          <w:color w:val="4F4F4F"/>
          <w:spacing w:val="0"/>
          <w:w w:val="95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83"/>
          <w:sz w:val="28"/>
          <w:szCs w:val="28"/>
        </w:rPr>
        <w:t>n</w:t>
      </w:r>
      <w:r>
        <w:rPr>
          <w:rFonts w:cs="Arial" w:hAnsi="Arial" w:eastAsia="Arial" w:ascii="Arial"/>
          <w:color w:val="4F4F4F"/>
          <w:spacing w:val="0"/>
          <w:w w:val="94"/>
          <w:sz w:val="28"/>
          <w:szCs w:val="28"/>
        </w:rPr>
        <w:t>ce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l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ind w:left="225"/>
      </w:pPr>
      <w:r>
        <w:rPr>
          <w:rFonts w:cs="Arial" w:hAnsi="Arial" w:eastAsia="Arial" w:ascii="Arial"/>
          <w:color w:val="3D3D3D"/>
          <w:w w:val="93"/>
          <w:sz w:val="28"/>
          <w:szCs w:val="28"/>
        </w:rPr>
        <w:t>38558</w:t>
      </w:r>
      <w:r>
        <w:rPr>
          <w:rFonts w:cs="Arial" w:hAnsi="Arial" w:eastAsia="Arial" w:ascii="Arial"/>
          <w:color w:val="2D2D2D"/>
          <w:w w:val="83"/>
          <w:sz w:val="28"/>
          <w:szCs w:val="28"/>
        </w:rPr>
        <w:t>2</w:t>
      </w:r>
      <w:r>
        <w:rPr>
          <w:rFonts w:cs="Arial" w:hAnsi="Arial" w:eastAsia="Arial" w:ascii="Arial"/>
          <w:color w:val="3D3D3D"/>
          <w:w w:val="95"/>
          <w:sz w:val="28"/>
          <w:szCs w:val="28"/>
        </w:rPr>
        <w:t>545</w:t>
      </w:r>
      <w:r>
        <w:rPr>
          <w:rFonts w:cs="Arial" w:hAnsi="Arial" w:eastAsia="Arial" w:ascii="Arial"/>
          <w:color w:val="2D2D2D"/>
          <w:w w:val="95"/>
          <w:sz w:val="28"/>
          <w:szCs w:val="28"/>
        </w:rPr>
        <w:t>4</w:t>
      </w:r>
      <w:r>
        <w:rPr>
          <w:rFonts w:cs="Arial" w:hAnsi="Arial" w:eastAsia="Arial" w:ascii="Arial"/>
          <w:color w:val="797979"/>
          <w:w w:val="79"/>
          <w:sz w:val="28"/>
          <w:szCs w:val="28"/>
        </w:rPr>
        <w:t>)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tabs>
          <w:tab w:pos="640" w:val="left"/>
        </w:tabs>
        <w:jc w:val="both"/>
        <w:spacing w:lineRule="auto" w:line="330"/>
        <w:ind w:left="655" w:right="300" w:hanging="393"/>
      </w:pP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22"/>
          <w:szCs w:val="22"/>
        </w:rPr>
        <w:t>o</w:t>
        <w:tab/>
      </w:r>
      <w:r>
        <w:rPr>
          <w:rFonts w:cs="Times New Roman" w:hAnsi="Times New Roman" w:eastAsia="Times New Roman" w:ascii="Times New Roman"/>
          <w:b/>
          <w:color w:val="050505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2D2D2D"/>
          <w:spacing w:val="0"/>
          <w:w w:val="90"/>
          <w:sz w:val="28"/>
          <w:szCs w:val="28"/>
        </w:rPr>
        <w:t>U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na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  </w:t>
      </w:r>
      <w:r>
        <w:rPr>
          <w:rFonts w:cs="Arial" w:hAnsi="Arial" w:eastAsia="Arial" w:ascii="Arial"/>
          <w:color w:val="3D3D3D"/>
          <w:spacing w:val="2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v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e</w:t>
      </w:r>
      <w:r>
        <w:rPr>
          <w:rFonts w:cs="Arial" w:hAnsi="Arial" w:eastAsia="Arial" w:ascii="Arial"/>
          <w:color w:val="2D2D2D"/>
          <w:spacing w:val="0"/>
          <w:w w:val="90"/>
          <w:sz w:val="28"/>
          <w:szCs w:val="28"/>
        </w:rPr>
        <w:t>z</w:t>
      </w:r>
      <w:r>
        <w:rPr>
          <w:rFonts w:cs="Arial" w:hAnsi="Arial" w:eastAsia="Arial" w:ascii="Arial"/>
          <w:color w:val="2D2D2D"/>
          <w:spacing w:val="0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67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bon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a</w:t>
      </w:r>
      <w:r>
        <w:rPr>
          <w:rFonts w:cs="Arial" w:hAnsi="Arial" w:eastAsia="Arial" w:ascii="Arial"/>
          <w:color w:val="3D3D3D"/>
          <w:spacing w:val="0"/>
          <w:w w:val="90"/>
          <w:sz w:val="28"/>
          <w:szCs w:val="28"/>
        </w:rPr>
        <w:t>d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a</w:t>
      </w:r>
      <w:r>
        <w:rPr>
          <w:rFonts w:cs="Arial" w:hAnsi="Arial" w:eastAsia="Arial" w:ascii="Arial"/>
          <w:color w:val="4F4F4F"/>
          <w:spacing w:val="0"/>
          <w:w w:val="90"/>
          <w:sz w:val="28"/>
          <w:szCs w:val="28"/>
        </w:rPr>
        <w:t>   </w:t>
      </w:r>
      <w:r>
        <w:rPr>
          <w:rFonts w:cs="Arial" w:hAnsi="Arial" w:eastAsia="Arial" w:ascii="Arial"/>
          <w:color w:val="4F4F4F"/>
          <w:spacing w:val="11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2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mat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ic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ula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7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deberá</w:t>
      </w:r>
      <w:r>
        <w:rPr>
          <w:rFonts w:cs="Arial" w:hAnsi="Arial" w:eastAsia="Arial" w:ascii="Arial"/>
          <w:color w:val="797979"/>
          <w:spacing w:val="4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5"/>
          <w:sz w:val="28"/>
          <w:szCs w:val="28"/>
        </w:rPr>
        <w:t>d</w:t>
      </w:r>
      <w:r>
        <w:rPr>
          <w:rFonts w:cs="Arial" w:hAnsi="Arial" w:eastAsia="Arial" w:ascii="Arial"/>
          <w:color w:val="8E8E8E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95"/>
          <w:sz w:val="28"/>
          <w:szCs w:val="28"/>
        </w:rPr>
        <w:t>rig</w:t>
      </w:r>
      <w:r>
        <w:rPr>
          <w:rFonts w:cs="Arial" w:hAnsi="Arial" w:eastAsia="Arial" w:ascii="Arial"/>
          <w:color w:val="8E8E8E"/>
          <w:spacing w:val="0"/>
          <w:w w:val="89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90"/>
          <w:sz w:val="28"/>
          <w:szCs w:val="28"/>
        </w:rPr>
        <w:t>rse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797979"/>
          <w:spacing w:val="4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60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secretaria</w:t>
      </w:r>
      <w:r>
        <w:rPr>
          <w:rFonts w:cs="Arial" w:hAnsi="Arial" w:eastAsia="Arial" w:ascii="Arial"/>
          <w:color w:val="797979"/>
          <w:spacing w:val="4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89"/>
          <w:sz w:val="28"/>
          <w:szCs w:val="28"/>
        </w:rPr>
        <w:t>d</w:t>
      </w:r>
      <w:r>
        <w:rPr>
          <w:rFonts w:cs="Arial" w:hAnsi="Arial" w:eastAsia="Arial" w:ascii="Arial"/>
          <w:color w:val="797979"/>
          <w:spacing w:val="0"/>
          <w:w w:val="89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l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53"/>
          <w:w w:val="89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83"/>
          <w:sz w:val="28"/>
          <w:szCs w:val="28"/>
        </w:rPr>
        <w:t>n</w:t>
      </w:r>
      <w:r>
        <w:rPr>
          <w:rFonts w:cs="Arial" w:hAnsi="Arial" w:eastAsia="Arial" w:ascii="Arial"/>
          <w:color w:val="797979"/>
          <w:spacing w:val="0"/>
          <w:w w:val="93"/>
          <w:sz w:val="28"/>
          <w:szCs w:val="28"/>
        </w:rPr>
        <w:t>ive</w:t>
      </w:r>
      <w:r>
        <w:rPr>
          <w:rFonts w:cs="Arial" w:hAnsi="Arial" w:eastAsia="Arial" w:ascii="Arial"/>
          <w:color w:val="4F4F4F"/>
          <w:spacing w:val="0"/>
          <w:w w:val="59"/>
          <w:sz w:val="28"/>
          <w:szCs w:val="28"/>
        </w:rPr>
        <w:t>l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4F4F4F"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89"/>
          <w:sz w:val="28"/>
          <w:szCs w:val="28"/>
        </w:rPr>
        <w:t>pri</w:t>
      </w:r>
      <w:r>
        <w:rPr>
          <w:rFonts w:cs="Arial" w:hAnsi="Arial" w:eastAsia="Arial" w:ascii="Arial"/>
          <w:color w:val="606060"/>
          <w:spacing w:val="0"/>
          <w:w w:val="87"/>
          <w:sz w:val="28"/>
          <w:szCs w:val="28"/>
        </w:rPr>
        <w:t>m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4F4F4F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3D3D3D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606060"/>
          <w:spacing w:val="0"/>
          <w:w w:val="83"/>
          <w:sz w:val="28"/>
          <w:szCs w:val="28"/>
        </w:rPr>
        <w:t>o</w:t>
      </w:r>
      <w:r>
        <w:rPr>
          <w:rFonts w:cs="Arial" w:hAnsi="Arial" w:eastAsia="Arial" w:ascii="Arial"/>
          <w:color w:val="606060"/>
          <w:spacing w:val="0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87"/>
          <w:sz w:val="28"/>
          <w:szCs w:val="28"/>
        </w:rPr>
        <w:t>(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e</w:t>
      </w:r>
      <w:r>
        <w:rPr>
          <w:rFonts w:cs="Arial" w:hAnsi="Arial" w:eastAsia="Arial" w:ascii="Arial"/>
          <w:color w:val="606060"/>
          <w:spacing w:val="0"/>
          <w:w w:val="87"/>
          <w:sz w:val="28"/>
          <w:szCs w:val="28"/>
        </w:rPr>
        <w:t>n</w:t>
      </w:r>
      <w:r>
        <w:rPr>
          <w:rFonts w:cs="Arial" w:hAnsi="Arial" w:eastAsia="Arial" w:ascii="Arial"/>
          <w:color w:val="3D3D3D"/>
          <w:spacing w:val="0"/>
          <w:w w:val="87"/>
          <w:sz w:val="28"/>
          <w:szCs w:val="28"/>
        </w:rPr>
        <w:t>tr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ada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  </w:t>
      </w:r>
      <w:r>
        <w:rPr>
          <w:rFonts w:cs="Arial" w:hAnsi="Arial" w:eastAsia="Arial" w:ascii="Arial"/>
          <w:color w:val="797979"/>
          <w:spacing w:val="25"/>
          <w:w w:val="87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7"/>
          <w:sz w:val="28"/>
          <w:szCs w:val="28"/>
        </w:rPr>
        <w:t>d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e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37"/>
          <w:w w:val="87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calle</w:t>
      </w:r>
      <w:r>
        <w:rPr>
          <w:rFonts w:cs="Arial" w:hAnsi="Arial" w:eastAsia="Arial" w:ascii="Arial"/>
          <w:color w:val="797979"/>
          <w:spacing w:val="33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2"/>
          <w:sz w:val="28"/>
          <w:szCs w:val="28"/>
        </w:rPr>
        <w:t>Pe</w:t>
      </w:r>
      <w:r>
        <w:rPr>
          <w:rFonts w:cs="Arial" w:hAnsi="Arial" w:eastAsia="Arial" w:ascii="Arial"/>
          <w:color w:val="4F4F4F"/>
          <w:spacing w:val="0"/>
          <w:w w:val="74"/>
          <w:sz w:val="28"/>
          <w:szCs w:val="28"/>
        </w:rPr>
        <w:t>ll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egrini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91"/>
          <w:sz w:val="28"/>
          <w:szCs w:val="28"/>
        </w:rPr>
        <w:t>d</w:t>
      </w:r>
      <w:r>
        <w:rPr>
          <w:rFonts w:cs="Arial" w:hAnsi="Arial" w:eastAsia="Arial" w:ascii="Arial"/>
          <w:color w:val="797979"/>
          <w:spacing w:val="0"/>
          <w:w w:val="91"/>
          <w:sz w:val="28"/>
          <w:szCs w:val="28"/>
        </w:rPr>
        <w:t>e</w:t>
      </w:r>
      <w:r>
        <w:rPr>
          <w:rFonts w:cs="Arial" w:hAnsi="Arial" w:eastAsia="Arial" w:ascii="Arial"/>
          <w:color w:val="797979"/>
          <w:spacing w:val="0"/>
          <w:w w:val="91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18"/>
          <w:w w:val="91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59"/>
          <w:sz w:val="28"/>
          <w:szCs w:val="28"/>
        </w:rPr>
        <w:t>1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4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2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35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17</w:t>
      </w:r>
      <w:r>
        <w:rPr>
          <w:rFonts w:cs="Arial" w:hAnsi="Arial" w:eastAsia="Arial" w:ascii="Arial"/>
          <w:color w:val="797979"/>
          <w:spacing w:val="1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0"/>
          <w:sz w:val="28"/>
          <w:szCs w:val="28"/>
        </w:rPr>
        <w:t>hs</w:t>
      </w:r>
      <w:r>
        <w:rPr>
          <w:rFonts w:cs="Arial" w:hAnsi="Arial" w:eastAsia="Arial" w:ascii="Arial"/>
          <w:color w:val="8E8E8E"/>
          <w:spacing w:val="0"/>
          <w:w w:val="90"/>
          <w:sz w:val="28"/>
          <w:szCs w:val="28"/>
        </w:rPr>
        <w:t>)</w:t>
      </w:r>
      <w:r>
        <w:rPr>
          <w:rFonts w:cs="Arial" w:hAnsi="Arial" w:eastAsia="Arial" w:ascii="Arial"/>
          <w:color w:val="8E8E8E"/>
          <w:spacing w:val="0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8E8E8E"/>
          <w:spacing w:val="9"/>
          <w:w w:val="9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con</w:t>
      </w:r>
      <w:r>
        <w:rPr>
          <w:rFonts w:cs="Arial" w:hAnsi="Arial" w:eastAsia="Arial" w:ascii="Arial"/>
          <w:color w:val="797979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30"/>
          <w:szCs w:val="30"/>
        </w:rPr>
        <w:t>TO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30"/>
          <w:szCs w:val="30"/>
        </w:rPr>
        <w:t>DA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2D2D2D"/>
          <w:spacing w:val="40"/>
          <w:w w:val="100"/>
          <w:sz w:val="30"/>
          <w:szCs w:val="30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color w:val="797979"/>
          <w:spacing w:val="3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docume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nt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color w:val="8E8E8E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ón</w:t>
      </w:r>
      <w:r>
        <w:rPr>
          <w:rFonts w:cs="Arial" w:hAnsi="Arial" w:eastAsia="Arial" w:ascii="Arial"/>
          <w:color w:val="797979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797979"/>
          <w:spacing w:val="0"/>
          <w:w w:val="92"/>
          <w:sz w:val="28"/>
          <w:szCs w:val="28"/>
        </w:rPr>
        <w:t>solic</w:t>
      </w:r>
      <w:r>
        <w:rPr>
          <w:rFonts w:cs="Arial" w:hAnsi="Arial" w:eastAsia="Arial" w:ascii="Arial"/>
          <w:color w:val="4F4F4F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797979"/>
          <w:spacing w:val="0"/>
          <w:w w:val="87"/>
          <w:sz w:val="28"/>
          <w:szCs w:val="28"/>
        </w:rPr>
        <w:t>ta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d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797979"/>
          <w:spacing w:val="0"/>
          <w:w w:val="83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83"/>
          <w:sz w:val="28"/>
          <w:szCs w:val="28"/>
        </w:rPr>
        <w:t>p</w:t>
      </w:r>
      <w:r>
        <w:rPr>
          <w:rFonts w:cs="Arial" w:hAnsi="Arial" w:eastAsia="Arial" w:ascii="Arial"/>
          <w:color w:val="2D2D2D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797979"/>
          <w:spacing w:val="0"/>
          <w:w w:val="95"/>
          <w:sz w:val="28"/>
          <w:szCs w:val="28"/>
        </w:rPr>
        <w:t>e</w:t>
      </w:r>
      <w:r>
        <w:rPr>
          <w:rFonts w:cs="Arial" w:hAnsi="Arial" w:eastAsia="Arial" w:ascii="Arial"/>
          <w:color w:val="606060"/>
          <w:spacing w:val="0"/>
          <w:w w:val="79"/>
          <w:sz w:val="28"/>
          <w:szCs w:val="28"/>
        </w:rPr>
        <w:t>v</w:t>
      </w:r>
      <w:r>
        <w:rPr>
          <w:rFonts w:cs="Arial" w:hAnsi="Arial" w:eastAsia="Arial" w:ascii="Arial"/>
          <w:color w:val="2D2D2D"/>
          <w:spacing w:val="0"/>
          <w:w w:val="59"/>
          <w:sz w:val="28"/>
          <w:szCs w:val="28"/>
        </w:rPr>
        <w:t>i</w:t>
      </w:r>
      <w:r>
        <w:rPr>
          <w:rFonts w:cs="Arial" w:hAnsi="Arial" w:eastAsia="Arial" w:ascii="Arial"/>
          <w:color w:val="606060"/>
          <w:spacing w:val="0"/>
          <w:w w:val="90"/>
          <w:sz w:val="28"/>
          <w:szCs w:val="28"/>
        </w:rPr>
        <w:t>am</w:t>
      </w:r>
      <w:r>
        <w:rPr>
          <w:rFonts w:cs="Arial" w:hAnsi="Arial" w:eastAsia="Arial" w:ascii="Arial"/>
          <w:color w:val="797979"/>
          <w:spacing w:val="0"/>
          <w:w w:val="95"/>
          <w:sz w:val="28"/>
          <w:szCs w:val="28"/>
        </w:rPr>
        <w:t>en</w:t>
      </w:r>
      <w:r>
        <w:rPr>
          <w:rFonts w:cs="Arial" w:hAnsi="Arial" w:eastAsia="Arial" w:ascii="Arial"/>
          <w:color w:val="4F4F4F"/>
          <w:spacing w:val="0"/>
          <w:w w:val="71"/>
          <w:sz w:val="28"/>
          <w:szCs w:val="28"/>
        </w:rPr>
        <w:t>t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auto" w:line="487"/>
        <w:ind w:left="150" w:right="3039"/>
      </w:pPr>
      <w:r>
        <w:rPr>
          <w:rFonts w:cs="Arial" w:hAnsi="Arial" w:eastAsia="Arial" w:ascii="Arial"/>
          <w:color w:val="4F4F4F"/>
          <w:spacing w:val="0"/>
          <w:w w:val="95"/>
          <w:sz w:val="28"/>
          <w:szCs w:val="28"/>
        </w:rPr>
        <w:t>Cual</w:t>
      </w:r>
      <w:r>
        <w:rPr>
          <w:rFonts w:cs="Arial" w:hAnsi="Arial" w:eastAsia="Arial" w:ascii="Arial"/>
          <w:color w:val="606060"/>
          <w:spacing w:val="0"/>
          <w:w w:val="95"/>
          <w:sz w:val="28"/>
          <w:szCs w:val="28"/>
        </w:rPr>
        <w:t>q</w:t>
      </w:r>
      <w:r>
        <w:rPr>
          <w:rFonts w:cs="Arial" w:hAnsi="Arial" w:eastAsia="Arial" w:ascii="Arial"/>
          <w:color w:val="2D2D2D"/>
          <w:spacing w:val="0"/>
          <w:w w:val="95"/>
          <w:sz w:val="28"/>
          <w:szCs w:val="28"/>
        </w:rPr>
        <w:t>u</w:t>
      </w:r>
      <w:r>
        <w:rPr>
          <w:rFonts w:cs="Arial" w:hAnsi="Arial" w:eastAsia="Arial" w:ascii="Arial"/>
          <w:color w:val="4F4F4F"/>
          <w:spacing w:val="0"/>
          <w:w w:val="95"/>
          <w:sz w:val="28"/>
          <w:szCs w:val="28"/>
        </w:rPr>
        <w:t>ie</w:t>
      </w:r>
      <w:r>
        <w:rPr>
          <w:rFonts w:cs="Arial" w:hAnsi="Arial" w:eastAsia="Arial" w:ascii="Arial"/>
          <w:color w:val="2D2D2D"/>
          <w:spacing w:val="0"/>
          <w:w w:val="95"/>
          <w:sz w:val="28"/>
          <w:szCs w:val="28"/>
        </w:rPr>
        <w:t>r</w:t>
      </w:r>
      <w:r>
        <w:rPr>
          <w:rFonts w:cs="Arial" w:hAnsi="Arial" w:eastAsia="Arial" w:ascii="Arial"/>
          <w:color w:val="2D2D2D"/>
          <w:spacing w:val="0"/>
          <w:w w:val="95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42"/>
          <w:w w:val="95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u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da</w:t>
      </w:r>
      <w:r>
        <w:rPr>
          <w:rFonts w:cs="Arial" w:hAnsi="Arial" w:eastAsia="Arial" w:ascii="Arial"/>
          <w:color w:val="4F4F4F"/>
          <w:spacing w:val="2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esc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ri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b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color w:val="606060"/>
          <w:spacing w:val="6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606060"/>
          <w:spacing w:val="0"/>
          <w:w w:val="83"/>
          <w:sz w:val="28"/>
          <w:szCs w:val="28"/>
        </w:rPr>
        <w:t>a</w:t>
      </w:r>
      <w:r>
        <w:rPr>
          <w:rFonts w:cs="Arial" w:hAnsi="Arial" w:eastAsia="Arial" w:ascii="Arial"/>
          <w:color w:val="4F4F4F"/>
          <w:spacing w:val="0"/>
          <w:w w:val="47"/>
          <w:sz w:val="28"/>
          <w:szCs w:val="28"/>
        </w:rPr>
        <w:t>: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-3"/>
          <w:w w:val="100"/>
          <w:sz w:val="28"/>
          <w:szCs w:val="28"/>
        </w:rPr>
        <w:t> </w:t>
      </w:r>
      <w:hyperlink r:id="rId4">
        <w:r>
          <w:rPr>
            <w:rFonts w:cs="Arial" w:hAnsi="Arial" w:eastAsia="Arial" w:ascii="Arial"/>
            <w:color w:val="6E6E9C"/>
            <w:spacing w:val="0"/>
            <w:w w:val="104"/>
            <w:sz w:val="28"/>
            <w:szCs w:val="28"/>
          </w:rPr>
          <w:t>secretariapnmaria@sanjosesgo</w:t>
        </w:r>
        <w:r>
          <w:rPr>
            <w:rFonts w:cs="Arial" w:hAnsi="Arial" w:eastAsia="Arial" w:ascii="Arial"/>
            <w:color w:val="9C9CB6"/>
            <w:spacing w:val="0"/>
            <w:w w:val="71"/>
            <w:sz w:val="28"/>
            <w:szCs w:val="28"/>
          </w:rPr>
          <w:t>.</w:t>
        </w:r>
        <w:r>
          <w:rPr>
            <w:rFonts w:cs="Arial" w:hAnsi="Arial" w:eastAsia="Arial" w:ascii="Arial"/>
            <w:color w:val="6E6E9C"/>
            <w:spacing w:val="0"/>
            <w:w w:val="99"/>
            <w:sz w:val="28"/>
            <w:szCs w:val="28"/>
          </w:rPr>
          <w:t>edu</w:t>
        </w:r>
        <w:r>
          <w:rPr>
            <w:rFonts w:cs="Arial" w:hAnsi="Arial" w:eastAsia="Arial" w:ascii="Arial"/>
            <w:color w:val="9C9CB6"/>
            <w:spacing w:val="0"/>
            <w:w w:val="71"/>
            <w:sz w:val="28"/>
            <w:szCs w:val="28"/>
          </w:rPr>
          <w:t>.</w:t>
        </w:r>
        <w:r>
          <w:rPr>
            <w:rFonts w:cs="Arial" w:hAnsi="Arial" w:eastAsia="Arial" w:ascii="Arial"/>
            <w:color w:val="6E6E9C"/>
            <w:spacing w:val="0"/>
            <w:w w:val="100"/>
            <w:sz w:val="28"/>
            <w:szCs w:val="28"/>
          </w:rPr>
          <w:t>ar</w:t>
        </w:r>
      </w:hyperlink>
      <w:r>
        <w:rPr>
          <w:rFonts w:cs="Arial" w:hAnsi="Arial" w:eastAsia="Arial" w:ascii="Arial"/>
          <w:color w:val="6E6E9C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color w:val="2D2D2D"/>
          <w:spacing w:val="2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b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28"/>
          <w:szCs w:val="28"/>
        </w:rPr>
        <w:t>ll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ame</w:t>
      </w:r>
      <w:r>
        <w:rPr>
          <w:rFonts w:cs="Arial" w:hAnsi="Arial" w:eastAsia="Arial" w:ascii="Arial"/>
          <w:color w:val="2D2D2D"/>
          <w:spacing w:val="7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color w:val="1A1A1A"/>
          <w:spacing w:val="2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95"/>
          <w:sz w:val="28"/>
          <w:szCs w:val="28"/>
        </w:rPr>
        <w:t>421</w:t>
      </w:r>
      <w:r>
        <w:rPr>
          <w:rFonts w:cs="Arial" w:hAnsi="Arial" w:eastAsia="Arial" w:ascii="Arial"/>
          <w:color w:val="1A1A1A"/>
          <w:spacing w:val="0"/>
          <w:w w:val="71"/>
          <w:sz w:val="28"/>
          <w:szCs w:val="28"/>
        </w:rPr>
        <w:t>1</w:t>
      </w:r>
      <w:r>
        <w:rPr>
          <w:rFonts w:cs="Arial" w:hAnsi="Arial" w:eastAsia="Arial" w:ascii="Arial"/>
          <w:color w:val="3D3D3D"/>
          <w:spacing w:val="0"/>
          <w:w w:val="95"/>
          <w:sz w:val="28"/>
          <w:szCs w:val="28"/>
        </w:rPr>
        <w:t>57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9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2D2D2D"/>
          <w:spacing w:val="-23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color w:val="2D2D2D"/>
          <w:spacing w:val="2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D2D2D"/>
          <w:spacing w:val="0"/>
          <w:w w:val="99"/>
          <w:sz w:val="28"/>
          <w:szCs w:val="28"/>
        </w:rPr>
        <w:t>424</w:t>
      </w:r>
      <w:r>
        <w:rPr>
          <w:rFonts w:cs="Arial" w:hAnsi="Arial" w:eastAsia="Arial" w:ascii="Arial"/>
          <w:color w:val="3D3D3D"/>
          <w:spacing w:val="0"/>
          <w:w w:val="95"/>
          <w:sz w:val="28"/>
          <w:szCs w:val="28"/>
        </w:rPr>
        <w:t>0</w:t>
      </w:r>
      <w:r>
        <w:rPr>
          <w:rFonts w:cs="Arial" w:hAnsi="Arial" w:eastAsia="Arial" w:ascii="Arial"/>
          <w:color w:val="2D2D2D"/>
          <w:spacing w:val="0"/>
          <w:w w:val="71"/>
          <w:sz w:val="28"/>
          <w:szCs w:val="28"/>
        </w:rPr>
        <w:t>1</w:t>
      </w:r>
      <w:r>
        <w:rPr>
          <w:rFonts w:cs="Arial" w:hAnsi="Arial" w:eastAsia="Arial" w:ascii="Arial"/>
          <w:color w:val="3D3D3D"/>
          <w:spacing w:val="0"/>
          <w:w w:val="83"/>
          <w:sz w:val="28"/>
          <w:szCs w:val="28"/>
        </w:rPr>
        <w:t>61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3D3D3D"/>
          <w:spacing w:val="22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color w:val="2D2D2D"/>
          <w:spacing w:val="0"/>
          <w:w w:val="100"/>
          <w:sz w:val="28"/>
          <w:szCs w:val="28"/>
        </w:rPr>
        <w:t>tern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5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3"/>
          <w:sz w:val="28"/>
          <w:szCs w:val="28"/>
        </w:rPr>
        <w:t>11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2952" w:right="3504"/>
      </w:pP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Sg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color w:val="4F4F4F"/>
          <w:spacing w:val="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4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E</w:t>
      </w:r>
      <w:r>
        <w:rPr>
          <w:rFonts w:cs="Arial" w:hAnsi="Arial" w:eastAsia="Arial" w:ascii="Arial"/>
          <w:color w:val="4F4F4F"/>
          <w:spacing w:val="0"/>
          <w:w w:val="104"/>
          <w:sz w:val="28"/>
          <w:szCs w:val="28"/>
        </w:rPr>
        <w:t>ste</w:t>
      </w:r>
      <w:r>
        <w:rPr>
          <w:rFonts w:cs="Arial" w:hAnsi="Arial" w:eastAsia="Arial" w:ascii="Arial"/>
          <w:color w:val="3D3D3D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color w:val="4F4F4F"/>
          <w:spacing w:val="0"/>
          <w:w w:val="107"/>
          <w:sz w:val="28"/>
          <w:szCs w:val="28"/>
        </w:rPr>
        <w:t>o</w:t>
      </w:r>
      <w:r>
        <w:rPr>
          <w:rFonts w:cs="Arial" w:hAnsi="Arial" w:eastAsia="Arial" w:ascii="Arial"/>
          <w:color w:val="797979"/>
          <w:spacing w:val="0"/>
          <w:w w:val="71"/>
          <w:sz w:val="28"/>
          <w:szCs w:val="28"/>
        </w:rPr>
        <w:t>,</w:t>
      </w:r>
      <w:r>
        <w:rPr>
          <w:rFonts w:cs="Arial" w:hAnsi="Arial" w:eastAsia="Arial" w:ascii="Arial"/>
          <w:color w:val="797979"/>
          <w:spacing w:val="0"/>
          <w:w w:val="100"/>
          <w:sz w:val="28"/>
          <w:szCs w:val="28"/>
        </w:rPr>
        <w:t>  </w:t>
      </w:r>
      <w:r>
        <w:rPr>
          <w:rFonts w:cs="Arial" w:hAnsi="Arial" w:eastAsia="Arial" w:ascii="Arial"/>
          <w:color w:val="797979"/>
          <w:spacing w:val="-35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28"/>
          <w:szCs w:val="28"/>
        </w:rPr>
        <w:t>9</w:t>
      </w:r>
      <w:r>
        <w:rPr>
          <w:rFonts w:cs="Arial" w:hAnsi="Arial" w:eastAsia="Arial" w:ascii="Arial"/>
          <w:color w:val="3D3D3D"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color w:val="4F4F4F"/>
          <w:spacing w:val="23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nov</w:t>
      </w:r>
      <w:r>
        <w:rPr>
          <w:rFonts w:cs="Arial" w:hAnsi="Arial" w:eastAsia="Arial" w:ascii="Arial"/>
          <w:color w:val="606060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embre</w:t>
      </w:r>
      <w:r>
        <w:rPr>
          <w:rFonts w:cs="Arial" w:hAnsi="Arial" w:eastAsia="Arial" w:ascii="Arial"/>
          <w:color w:val="4F4F4F"/>
          <w:spacing w:val="3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F4F4F"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color w:val="4F4F4F"/>
          <w:spacing w:val="4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2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0</w:t>
      </w:r>
      <w:r>
        <w:rPr>
          <w:rFonts w:cs="Arial" w:hAnsi="Arial" w:eastAsia="Arial" w:ascii="Arial"/>
          <w:color w:val="3D3D3D"/>
          <w:spacing w:val="0"/>
          <w:w w:val="89"/>
          <w:sz w:val="28"/>
          <w:szCs w:val="28"/>
        </w:rPr>
        <w:t>2</w:t>
      </w:r>
      <w:r>
        <w:rPr>
          <w:rFonts w:cs="Arial" w:hAnsi="Arial" w:eastAsia="Arial" w:ascii="Arial"/>
          <w:color w:val="4F4F4F"/>
          <w:spacing w:val="0"/>
          <w:w w:val="89"/>
          <w:sz w:val="28"/>
          <w:szCs w:val="28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sectPr>
      <w:type w:val="continuous"/>
      <w:pgSz w:w="12240" w:h="15840"/>
      <w:pgMar w:top="1220" w:bottom="280" w:left="280" w:right="3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ecretariapnmaria@sanjosesgo.edu.ar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