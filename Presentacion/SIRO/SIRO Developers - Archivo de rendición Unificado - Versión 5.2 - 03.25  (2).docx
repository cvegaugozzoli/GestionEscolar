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56"/>
        <w:ind w:left="111"/>
      </w:pPr>
      <w:r>
        <w:pict>
          <v:group style="position:absolute;margin-left:370.033pt;margin-top:548.847pt;width:225.467pt;height:172.462pt;mso-position-horizontal-relative:page;mso-position-vertical-relative:page;z-index:-1955" coordorigin="7401,10977" coordsize="4509,3449">
            <v:shape type="#_x0000_t75" style="position:absolute;left:7401;top:11530;width:2327;height:2337">
              <v:imagedata o:title="" r:id="rId4"/>
            </v:shape>
            <v:shape style="position:absolute;left:10032;top:11546;width:2289;height:2305" coordorigin="10032,11546" coordsize="2289,2305" path="m11910,13851l11910,13787,10749,13787,10727,13782,10709,13770,10697,13752,10692,13730,10692,13557,10691,13553,10688,13545,10683,13539,10676,13534,10668,13530,10504,13529,10482,13525,10465,13513,10453,13495,10448,13472,10448,13092,10447,13088,10445,13084,10443,13080,10438,13073,10431,13068,10426,13066,10422,13065,10418,13064,10413,13064,10408,13065,10372,13064,10348,13061,10324,13056,10301,13050,10279,13042,10258,13032,10238,13020,10219,13007,10201,12993,10184,12977,10168,12961,10154,12942,10141,12923,10130,12903,10120,12882,10112,12860,10105,12837,10100,12814,10097,12790,10096,12765,10097,12741,10100,12716,10100,12555,10085,12578,10071,12602,10060,12627,10050,12653,10042,12680,10037,12708,10033,12736,10032,12765,10033,12794,10037,12823,10042,12851,10050,12877,10060,12903,10071,12928,10085,12952,10100,12975,10117,12997,10135,13017,10155,13036,10176,13053,10198,13069,10222,13083,10246,13095,10272,13105,10299,13114,10326,13120,10355,13125,10383,13127,10383,13471,10385,13493,10392,13515,10401,13535,10414,13552,10430,13567,10448,13579,10468,13588,10490,13593,10504,13594,10628,13594,10628,13728,10630,13751,10636,13772,10646,13792,10659,13810,10674,13825,10692,13837,10712,13845,10734,13850,10749,13851,11910,13851xe" filled="t" fillcolor="#7C8C99" stroked="f">
              <v:path arrowok="t"/>
              <v:fill/>
            </v:shape>
            <v:shape style="position:absolute;left:10032;top:11546;width:2289;height:2305" coordorigin="10032,11546" coordsize="2289,2305" path="m10130,12627l10141,12607,10154,12588,10169,12570,10184,12553,10201,12537,10219,12523,10238,12510,10258,12499,10279,12489,10301,12480,10324,12474,10348,12469,10372,12466,10396,12465,10402,12465,10408,12465,10414,12466,10418,12466,10443,12450,10448,12438,10448,11669,10452,11646,10464,11628,10481,11616,10502,11611,11910,11611,11910,11546,10504,11546,10481,11548,10424,11578,10389,11633,10383,11669,10383,12403,10355,12406,10326,12410,10299,12417,10272,12425,10246,12435,10222,12448,10198,12462,10176,12477,10155,12495,10135,12513,10117,12534,10120,12648,10130,12627xe" filled="t" fillcolor="#7C8C99" stroked="f">
              <v:path arrowok="t"/>
              <v:fill/>
            </v:shape>
            <v:shape style="position:absolute;left:10032;top:11546;width:2289;height:2305" coordorigin="10032,11546" coordsize="2289,2305" path="m10105,12693l10112,12670,10120,12648,10117,12534,10100,12555,10100,12716,10105,12693xe" filled="t" fillcolor="#7C8C99" stroked="f">
              <v:path arrowok="t"/>
              <v:fill/>
            </v:shape>
            <v:shape style="position:absolute;left:10032;top:11804;width:2289;height:2047" coordorigin="10032,11804" coordsize="2289,2047" path="m11910,13851l11910,13787,10749,13787,10727,13782,10709,13770,10697,13752,10692,13730,10692,12960,10690,12954,10686,12948,10682,12943,10677,12939,10670,12937,10664,12934,10657,12934,10651,12936,10644,12938,10639,12942,10634,12947,10621,12964,10607,12979,10592,12993,10575,13006,10558,13017,10541,13028,10522,13037,10504,13045,10484,13052,10464,13057,10444,13061,10423,13064,10402,13065,10396,13065,10372,13064,10348,13061,10324,13056,10301,13050,10279,13042,10258,13032,10238,13020,10219,13007,10201,12993,10184,12977,10169,12961,10154,12942,10141,12923,10130,12903,10120,12882,10112,12860,10105,12837,10100,12814,10097,12790,10096,12765,10097,12741,10103,12550,10087,12573,10073,12598,10061,12624,10051,12650,10043,12678,10037,12706,10033,12735,10032,12765,10033,12795,10037,12824,10043,12853,10051,12880,10061,12907,10073,12932,10087,12957,10103,12980,10120,13002,10139,13023,10159,13042,10181,13059,10205,13075,10229,13089,10255,13101,10281,13111,10309,13119,10337,13125,10367,13128,10396,13129,10417,13129,10438,13127,10458,13124,10478,13120,10498,13115,10517,13109,10536,13101,10555,13093,10573,13084,10590,13074,10607,13062,10623,13050,10628,13046,10628,13728,10630,13751,10636,13772,10646,13792,10659,13810,10674,13825,10692,13837,10712,13845,10734,13850,10749,13851,11910,13851xe" filled="t" fillcolor="#7C8C99" stroked="f">
              <v:path arrowok="t"/>
              <v:fill/>
            </v:shape>
            <v:shape style="position:absolute;left:10032;top:11804;width:2289;height:2047" coordorigin="10032,11804" coordsize="2289,2047" path="m10130,12627l10141,12607,10154,12588,10169,12570,10184,12553,10201,12537,10219,12523,10238,12510,10258,12499,10279,12489,10301,12480,10324,12474,10348,12469,10372,12466,10396,12465,10417,12466,10438,12468,10459,12472,10479,12477,10498,12483,10517,12491,10536,12500,10554,12510,10571,12521,10587,12534,10603,12547,10617,12562,10631,12578,10639,12588,10644,12592,10651,12594,10657,12596,10664,12596,10686,12582,10692,11927,10696,11904,10708,11885,10725,11873,10747,11868,11910,11868,11910,11804,10749,11804,10705,11812,10668,11835,10642,11870,10629,11912,10628,11927,10628,12484,10612,12471,10595,12460,10578,12449,10560,12440,10541,12431,10523,12424,10503,12417,10484,12412,10464,12407,10444,12404,10423,12402,10402,12401,10396,12401,10367,12402,10337,12406,10309,12411,10281,12419,10255,12430,10229,12442,10205,12456,10181,12471,10159,12489,10139,12508,10120,12528,10120,12648,10130,12627xe" filled="t" fillcolor="#7C8C99" stroked="f">
              <v:path arrowok="t"/>
              <v:fill/>
            </v:shape>
            <v:shape style="position:absolute;left:10032;top:11804;width:2289;height:2047" coordorigin="10032,11804" coordsize="2289,2047" path="m10100,12716l10105,12693,10112,12670,10120,12648,10120,12528,10103,12550,10097,12741,10100,12716xe" filled="t" fillcolor="#7C8C99" stroked="f">
              <v:path arrowok="t"/>
              <v:fill/>
            </v:shape>
            <v:shape style="position:absolute;left:10027;top:12467;width:152;height:299" coordorigin="10027,12467" coordsize="152,299" path="m10117,12672l10125,12650,10135,12630,10146,12610,10159,12591,10173,12573,10178,12467,10156,12485,10135,12504,10116,12525,10111,12694,10117,12672xe" filled="t" fillcolor="#7C8C99" stroked="f">
              <v:path arrowok="t"/>
              <v:fill/>
            </v:shape>
            <v:shape style="position:absolute;left:10027;top:12467;width:152;height:299" coordorigin="10027,12467" coordsize="152,299" path="m10427,13134l10456,13130,10485,13124,10513,13116,10540,13106,10566,13094,10591,13080,10615,13064,10637,13046,10658,13027,10677,13006,10695,12983,10711,12960,10725,12935,10737,12909,10747,12882,10756,12854,10761,12825,10765,12795,10766,12765,10765,12735,10761,12705,10756,12676,10747,12648,10737,12621,10725,12595,10711,12571,10695,12547,10677,12525,10658,12504,10637,12485,10615,12467,10591,12451,10566,12437,10540,12424,10513,12414,10485,12406,10456,12400,10427,12397,10396,12395,10366,12397,10336,12400,10308,12406,10280,12414,10253,12424,10227,12437,10202,12451,10178,12467,10173,12573,10188,12557,10205,12541,10222,12527,10241,12515,10261,12504,10282,12494,10303,12486,10325,12479,10349,12475,10372,12472,10396,12471,10421,12472,10444,12475,10467,12479,10490,12486,10511,12494,10532,12504,10552,12515,10570,12527,10588,12541,10605,12557,10620,12573,10634,12591,10647,12610,10658,12630,10668,12650,10676,12672,10682,12694,10687,12717,10690,12741,10691,12765,10690,12789,10687,12813,10682,12836,10676,12858,10668,12880,10658,12901,10647,12920,10634,12939,10620,12957,10605,12974,10588,12989,10570,13003,10552,13016,10532,13027,10511,13037,10490,13045,10467,13051,10444,13056,10421,13059,10396,13060,10372,13059,10349,13056,10325,13051,10303,13045,10282,13037,10261,13027,10241,13016,10222,13003,10205,12989,10188,12974,10173,12957,10159,12939,10146,12920,10135,12901,10125,12880,10117,12858,10111,12836,10106,12813,10103,12789,10102,12765,10103,12741,10106,12717,10111,12694,10116,12525,10098,12547,10082,12571,10068,12595,10056,12621,10045,12648,10037,12676,10031,12705,10028,12735,10027,12765,10027,12766,10028,12795,10031,12825,10037,12854,10045,12882,10056,12909,10068,12935,10082,12960,10098,12983,10116,13006,10135,13027,10156,13046,10178,13064,10202,13080,10227,13094,10253,13106,10280,13116,10308,13124,10336,13130,10366,13134,10396,13135,10427,13134xe" filled="t" fillcolor="#7C8C99" stroked="f">
              <v:path arrowok="t"/>
              <v:fill/>
            </v:shape>
            <v:shape style="position:absolute;left:10206;top:12624;width:382;height:283" coordorigin="10206,12624" coordsize="382,283" path="m10215,12796l10206,12779,10206,12760,10216,12744,10216,12743,10233,12734,10252,12734,10269,12744,10342,12816,10524,12634,10525,12633,10542,12624,10560,12624,10577,12634,10578,12635,10587,12652,10587,12671,10577,12687,10368,12896,10361,12902,10343,12907,10324,12903,10321,12901,10315,12896,10216,12797,10215,12796xe" filled="t" fillcolor="#7C8C99" stroked="f">
              <v:path arrowok="t"/>
              <v:fill/>
            </v:shape>
            <v:shape style="position:absolute;left:7935;top:11026;width:2653;height:3364" coordorigin="7935,11026" coordsize="2653,3364" path="m10157,14386l10212,14354,10248,14296,10587,12217,9986,12119,9964,12113,9946,12101,9932,12085,9922,12065,9917,12043,9918,12020,10038,11277,8496,11027,8436,11039,8395,11089,7936,13897,7935,13927,7937,13950,7965,14010,8016,14047,10109,14389,10136,14390,10157,14386xe" filled="t" fillcolor="#FFFFFF" stroked="f">
              <v:path arrowok="t"/>
              <v:fill/>
            </v:shape>
            <v:shape style="position:absolute;left:9917;top:11277;width:670;height:940" coordorigin="9917,11277" coordsize="670,940" path="m10587,12216l10038,11277,9918,12021,9917,12044,9932,12085,9965,12113,10587,12217,10587,12216xe" filled="t" fillcolor="#E9E9E9" stroked="f">
              <v:path arrowok="t"/>
              <v:fill/>
            </v:shape>
            <v:shape style="position:absolute;left:7936;top:12105;width:1434;height:984" coordorigin="7936,12105" coordsize="1434,984" path="m9210,13087l9260,13048,9369,12394,9370,12388,9368,12365,9329,12316,8051,12105,7937,12811,7936,12817,7938,12839,7977,12889,9181,13088,9187,13089,9210,13087xe" filled="t" fillcolor="#297DD6" stroked="f">
              <v:path arrowok="t"/>
              <v:fill/>
            </v:shape>
            <v:shape style="position:absolute;left:8051;top:11962;width:199;height:171" coordorigin="8051,11962" coordsize="199,171" path="m8250,11962l8051,12105,8223,12133,8250,11962xe" filled="t" fillcolor="#2575C7" stroked="f">
              <v:path arrowok="t"/>
              <v:fill/>
            </v:shape>
            <v:shape style="position:absolute;left:8135;top:12373;width:278;height:179" coordorigin="8135,12373" coordsize="278,179" path="m8413,12420l8399,12406,8382,12395,8366,12388,8351,12382,8332,12378,8308,12373,8307,12373,8323,12424,8342,12430,8353,12435,8368,12447,8380,12463,8387,12477,8392,12493,8394,12512,8394,12533,8413,12420xe" filled="t" fillcolor="#FFFFFF" stroked="f">
              <v:path arrowok="t"/>
              <v:fill/>
            </v:shape>
            <v:shape style="position:absolute;left:8135;top:12373;width:278;height:179" coordorigin="8135,12373" coordsize="278,179" path="m8313,12715l8334,12712,8352,12706,8373,12695,8389,12682,8405,12664,8416,12648,8424,12633,8431,12616,8437,12597,8442,12577,8444,12567,8446,12545,8447,12525,8446,12505,8444,12486,8438,12465,8430,12446,8420,12429,8413,12420,8394,12533,8391,12557,8391,12557,8386,12579,8381,12598,8374,12615,8361,12637,8347,12651,8334,12660,8324,12664,8312,12666,8295,12667,8274,12666,8261,12664,8194,12653,8233,12409,8299,12420,8323,12424,8307,12373,8189,12354,8135,12692,8258,12712,8279,12714,8299,12715,8313,12715xe" filled="t" fillcolor="#FFFFFF" stroked="f">
              <v:path arrowok="t"/>
              <v:fill/>
            </v:shape>
            <v:shape style="position:absolute;left:8479;top:12424;width:330;height:354" coordorigin="8479,12424" coordsize="330,354" path="m8657,12778l8677,12775,8696,12770,8721,12760,8738,12750,8753,12737,8767,12722,8782,12700,8791,12682,8798,12664,8804,12644,8807,12628,8809,12607,8810,12586,8809,12566,8805,12547,8802,12534,8795,12515,8785,12497,8773,12481,8759,12467,8738,12451,8721,12441,8702,12433,8682,12428,8651,12424,8630,12424,8602,12480,8621,12473,8641,12470,8662,12471,8686,12477,8704,12485,8720,12497,8734,12512,8744,12529,8752,12548,8755,12566,8757,12586,8755,12607,8754,12619,8749,12642,8742,12663,8733,12681,8722,12696,8709,12709,8690,12721,8671,12728,8652,12732,8630,12731,8603,12725,8584,12717,8568,12705,8555,12690,8542,12668,8536,12650,8533,12630,8533,12609,8535,12588,8540,12563,8547,12542,8555,12523,8565,12507,8591,12432,8573,12440,8555,12450,8534,12467,8522,12481,8510,12497,8501,12515,8493,12534,8487,12555,8482,12578,8480,12599,8479,12619,8481,12639,8486,12659,8495,12686,8504,12703,8516,12720,8530,12734,8550,12751,8568,12760,8586,12768,8606,12774,8637,12778,8657,12778xe" filled="t" fillcolor="#FFFFFF" stroked="f">
              <v:path arrowok="t"/>
              <v:fill/>
            </v:shape>
            <v:shape style="position:absolute;left:8565;top:12424;width:65;height:83" coordorigin="8565,12424" coordsize="65,83" path="m8577,12495l8584,12490,8602,12480,8630,12424,8610,12427,8591,12432,8565,12507,8577,12495xe" filled="t" fillcolor="#FFFFFF" stroked="f">
              <v:path arrowok="t"/>
              <v:fill/>
            </v:shape>
            <v:shape style="position:absolute;left:8840;top:12482;width:310;height:353" coordorigin="8840,12482" coordsize="310,353" path="m9032,12833l9051,12827,9069,12819,9084,12809,9099,12796,9112,12781,9123,12763,9133,12743,9135,12740,9085,12718,9084,12722,9079,12733,9068,12751,9056,12766,9041,12777,9019,12786,8999,12789,8978,12788,8961,12784,8943,12776,8926,12764,8913,12751,8903,12733,8897,12713,8894,12701,8893,12681,8894,12661,8896,12639,8902,12616,8908,12597,8917,12579,8927,12562,8942,12548,8959,12537,8981,12530,9001,12528,9023,12530,9040,12534,9058,12542,9073,12554,9084,12569,9092,12587,9097,12610,9098,12613,9150,12610,9148,12596,9143,12575,9136,12557,9125,12540,9113,12525,9090,12506,9072,12497,9053,12489,9031,12485,9005,12482,8985,12483,8965,12486,8946,12492,8923,12502,8907,12513,8892,12526,8878,12542,8870,12554,8861,12571,8854,12590,8848,12609,8843,12631,8841,12644,8840,12664,8840,12685,8843,12704,8846,12724,8854,12748,8864,12766,8875,12783,8888,12797,8898,12804,8913,12814,8931,12823,8952,12829,8974,12834,8991,12836,9012,12836,9032,12833xe" filled="t" fillcolor="#FFFFFF" stroked="f">
              <v:path arrowok="t"/>
              <v:fill/>
            </v:shape>
            <v:shape style="position:absolute;left:7739;top:10987;width:2976;height:3429" coordorigin="7739,10987" coordsize="2976,3429" path="m7739,14416l10715,14416,10715,10987,7739,10987,7739,14416xe" filled="t" fillcolor="#000000" stroked="f">
              <v:path arrowok="t"/>
              <v:fill/>
            </v:shape>
            <v:shape style="position:absolute;left:7414;top:11547;width:2294;height:2308" coordorigin="7414,11547" coordsize="2294,2308" path="m7414,13856l9708,13856,9708,11547,7414,11547,7414,13856xe" filled="t" fillcolor="#000000" stroked="f">
              <v:path arrowok="t"/>
              <v:fill/>
            </v:shape>
            <v:shape style="position:absolute;left:10023;top:11547;width:2294;height:2308" coordorigin="10023,11547" coordsize="2294,2308" path="m11910,11547l10023,11547,10023,13856,11910,13856,11910,1154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576.51pt;width:94.961pt;height:116.847pt;mso-position-horizontal-relative:page;mso-position-vertical-relative:page;z-index:-1958" coordorigin="0,11530" coordsize="1899,2337">
            <v:shape style="position:absolute;left:-406;top:11546;width:2289;height:2305" coordorigin="-406,11546" coordsize="2289,2305" path="m1516,13851l1523,13848,1530,13842,1531,13840,1874,13497,1880,13491,1883,13484,1883,11927,1867,11865,1824,11821,1787,11806,1779,11804,1771,11804,1639,11804,1639,11669,1637,11648,1631,11627,1622,11608,1611,11590,1596,11576,1579,11563,1565,11556,1558,11553,1550,11551,1542,11549,1535,11547,1526,11546,66,11546,44,11548,22,11555,3,11565,0,11567,0,12457,10,11669,14,11646,26,11628,43,11616,65,11611,1518,11611,1526,11611,1569,11643,1574,11669,1574,11840,1575,11844,1578,11852,1584,11859,1590,11864,1598,11867,1602,11868,1762,11868,1770,11868,1819,11922,1819,11927,1819,13461,1493,13787,311,13787,259,13752,254,13557,253,13553,250,13545,245,13539,238,13534,231,13530,66,13529,45,13525,27,13513,15,13495,10,13472,10,13092,9,13088,7,13084,5,13080,0,13073,0,13573,10,13579,30,13588,52,13593,66,13594,190,13594,190,13728,192,13751,198,13772,208,13792,221,13810,236,13825,255,13837,275,13845,296,13850,311,13851,1516,13851xe" filled="t" fillcolor="#7C8C99" stroked="f">
              <v:path arrowok="t"/>
              <v:fill/>
            </v:shape>
            <v:shape style="position:absolute;left:-406;top:11804;width:2289;height:2047" coordorigin="-406,11804" coordsize="2289,2047" path="m1516,13851l1523,13848,1530,13842,1531,13840,1874,13497,1880,13491,1883,13484,1883,11927,1867,11865,1824,11821,1787,11806,1779,11804,1771,11804,311,11804,288,11806,230,11835,195,11890,190,11927,190,12484,174,12471,157,12460,140,12449,122,12440,104,12431,85,12424,66,12417,46,12412,26,12407,6,12404,0,12403,0,12468,0,12468,21,12472,41,12477,60,12483,79,12491,98,12500,116,12510,133,12521,149,12534,165,12547,179,12562,193,12578,201,12588,206,12592,213,12594,219,12596,226,12596,248,12582,254,11927,259,11904,270,11885,288,11873,309,11868,1762,11868,1770,11868,1819,11922,1819,11927,1819,13461,1493,13787,311,13787,259,13752,254,12960,252,12954,248,12948,244,12943,239,12939,232,12937,226,12934,219,12934,213,12936,206,12938,201,12942,197,12947,183,12964,169,12979,154,12993,138,13006,121,13017,103,13028,85,13037,66,13045,46,13052,26,13057,6,13061,0,13062,0,13127,20,13124,40,13120,60,13115,79,13109,98,13101,117,13093,135,13084,152,13074,169,13062,185,13050,190,13046,190,13728,192,13751,198,13772,208,13792,221,13810,236,13825,255,13837,275,13845,296,13850,311,13851,1516,13851xe" filled="t" fillcolor="#7C8C99" stroked="f">
              <v:path arrowok="t"/>
              <v:fill/>
            </v:shape>
            <v:shape style="position:absolute;left:1476;top:13425;width:407;height:425" coordorigin="1476,13425" coordsize="407,425" path="m1478,13531l1480,13519,1484,13504,1491,13489,1499,13476,1509,13464,1520,13453,1533,13443,1539,13440,1541,13544,1541,13739,1791,13489,1593,13489,1582,13491,1572,13495,1563,13501,1555,13509,1549,13518,1546,13523,1546,13436,1561,13430,1577,13426,1589,13425,1855,13425,1859,13425,1874,13434,1882,13448,1883,13453,1883,13484,1880,13491,1874,13497,1531,13840,1527,13844,1521,13847,1515,13849,1509,13850,1502,13849,1496,13847,1490,13844,1482,13835,1476,13824,1476,13543,1477,13539,1477,13535,1478,13531xe" filled="t" fillcolor="#7C8C99" stroked="f">
              <v:path arrowok="t"/>
              <v:fill/>
            </v:shape>
            <v:shape style="position:absolute;left:1476;top:13425;width:407;height:425" coordorigin="1476,13425" coordsize="407,425" path="m1546,13436l1546,13523,1544,13528,1542,13534,1541,13540,1541,13544,1539,13440,1546,13436xe" filled="t" fillcolor="#7C8C99" stroked="f">
              <v:path arrowok="t"/>
              <v:fill/>
            </v:shape>
            <v:shape style="position:absolute;left:-232;top:12624;width:382;height:283" coordorigin="-232,12624" coordsize="382,283" path="m140,12687l149,12671,149,12652,140,12635,140,12634,123,12624,104,12624,87,12633,86,12634,0,12720,0,12827,140,12687xe" filled="t" fillcolor="#7C8C99" stroked="f">
              <v:path arrowok="t"/>
              <v:fill/>
            </v:shape>
            <v:shape style="position:absolute;left:-411;top:11547;width:2294;height:2308" coordorigin="-411,11547" coordsize="2294,2308" path="m1883,11547l0,11547,0,13856,1883,13856,1883,1154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05.173pt;margin-top:72.2869pt;width:143.957pt;height:53.55pt;mso-position-horizontal-relative:page;mso-position-vertical-relative:page;z-index:-1959" coordorigin="8103,1446" coordsize="2879,1071">
            <v:shape type="#_x0000_t75" style="position:absolute;left:8117;top:1410;width:2866;height:1125">
              <v:imagedata o:title="" r:id="rId5"/>
            </v:shape>
            <v:shape style="position:absolute;left:8113;top:1456;width:2859;height:1051" coordorigin="8113,1456" coordsize="2859,1051" path="m8113,2507l10972,2507,10972,1456,8113,1456,8113,250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742.94pt;width:595.5pt;height:99.3097pt;mso-position-horizontal-relative:page;mso-position-vertical-relative:page;z-index:-1960" coordorigin="0,14859" coordsize="11910,1986">
            <v:shape style="position:absolute;left:0;top:16844;width:11910;height:1" coordorigin="0,16844" coordsize="11910,1" path="m0,16844l11910,16844,11910,16845,0,16845,0,16844xe" filled="t" fillcolor="#4B565C" stroked="f">
              <v:path arrowok="t"/>
              <v:fill/>
            </v:shape>
            <v:shape style="position:absolute;left:11906;top:14867;width:2;height:1977" coordorigin="11906,14867" coordsize="2,1977" path="m11906,14867l11908,14867,11908,16844,11906,16844,11906,14867xe" filled="t" fillcolor="#343B40" stroked="f">
              <v:path arrowok="t"/>
              <v:fill/>
            </v:shape>
            <v:shape style="position:absolute;left:-411;top:12467;width:152;height:299" coordorigin="-411,12467" coordsize="152,299" path="m18,13130l47,13124,75,13116,102,13106,128,13094,153,13080,177,13064,199,13046,220,13027,239,13006,257,12983,273,12960,287,12935,299,12909,310,12882,318,12854,324,12825,327,12795,328,12765,327,12735,324,12705,318,12676,310,12648,299,12621,287,12595,273,12571,257,12547,239,12525,220,12504,199,12485,177,12467,153,12451,128,12437,102,12424,75,12414,47,12406,18,12400,0,12398,0,12474,6,12475,29,12479,52,12486,73,12494,94,12504,114,12515,133,12527,150,12541,167,12557,182,12573,196,12591,209,12610,220,12630,230,12650,238,12672,244,12694,249,12717,252,12741,253,12765,252,12789,249,12813,244,12836,238,12858,230,12880,220,12901,209,12920,196,12939,182,12957,167,12974,150,12989,133,13003,114,13016,94,13027,73,13037,52,13045,29,13051,6,13056,0,13057,0,13132,18,13130xe" filled="t" fillcolor="#7C8C99" stroked="f">
              <v:path arrowok="t"/>
              <v:fill/>
            </v:shape>
            <v:shape style="position:absolute;left:0;top:14869;width:11906;height:1976" coordorigin="0,14869" coordsize="11906,1976" path="m0,16845l11906,16845,11906,14869,0,14869,0,16845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0pt;width:595.5pt;height:743.36pt;mso-position-horizontal-relative:page;mso-position-vertical-relative:page;z-index:-1961" coordorigin="0,0" coordsize="11910,14867">
            <v:shape style="position:absolute;left:0;top:0;width:11910;height:14867" coordorigin="0,0" coordsize="11910,14867" path="m0,0l11910,0,11910,14867,0,14867,0,0xe" filled="t" fillcolor="#4B565C" stroked="f">
              <v:path arrowok="t"/>
              <v:fill/>
            </v:shape>
            <w10:wrap type="none"/>
          </v:group>
        </w:pict>
      </w:r>
      <w:r>
        <w:pict>
          <v:shape type="#_x0000_t202" style="position:absolute;margin-left:0pt;margin-top:743.44pt;width:595.276pt;height:98.8097pt;mso-position-horizontal-relative:page;mso-position-vertical-relative:page;z-index:-1962" filled="f" stroked="f">
            <v:textbox inset="0,0,0,0">
              <w:txbxContent>
                <w:p>
                  <w:pPr>
                    <w:rPr>
                      <w:sz w:val="17"/>
                      <w:szCs w:val="17"/>
                    </w:rPr>
                    <w:jc w:val="left"/>
                    <w:spacing w:before="3" w:lineRule="exact" w:line="160"/>
                  </w:pPr>
                  <w:r>
                    <w:rPr>
                      <w:sz w:val="17"/>
                      <w:szCs w:val="17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8"/>
                      <w:szCs w:val="28"/>
                    </w:rPr>
                    <w:jc w:val="left"/>
                    <w:ind w:left="1191"/>
                  </w:pP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-8"/>
                      <w:w w:val="103"/>
                      <w:sz w:val="28"/>
                      <w:szCs w:val="28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-8"/>
                      <w:w w:val="138"/>
                      <w:sz w:val="28"/>
                      <w:szCs w:val="28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-8"/>
                      <w:w w:val="129"/>
                      <w:sz w:val="28"/>
                      <w:szCs w:val="28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-8"/>
                      <w:w w:val="141"/>
                      <w:sz w:val="28"/>
                      <w:szCs w:val="28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-8"/>
                      <w:w w:val="91"/>
                      <w:sz w:val="28"/>
                      <w:szCs w:val="28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-8"/>
                      <w:w w:val="103"/>
                      <w:sz w:val="28"/>
                      <w:szCs w:val="28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-8"/>
                      <w:w w:val="138"/>
                      <w:sz w:val="28"/>
                      <w:szCs w:val="28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0"/>
                      <w:w w:val="103"/>
                      <w:sz w:val="28"/>
                      <w:szCs w:val="28"/>
                    </w:rPr>
                    <w:t>l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-20"/>
                      <w:w w:val="100"/>
                      <w:sz w:val="28"/>
                      <w:szCs w:val="2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-8"/>
                      <w:w w:val="130"/>
                      <w:sz w:val="28"/>
                      <w:szCs w:val="28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-8"/>
                      <w:w w:val="129"/>
                      <w:sz w:val="28"/>
                      <w:szCs w:val="28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-8"/>
                      <w:w w:val="130"/>
                      <w:sz w:val="28"/>
                      <w:szCs w:val="28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-8"/>
                      <w:w w:val="91"/>
                      <w:sz w:val="28"/>
                      <w:szCs w:val="28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-8"/>
                      <w:w w:val="134"/>
                      <w:sz w:val="28"/>
                      <w:szCs w:val="28"/>
                    </w:rPr>
                    <w:t>g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-8"/>
                      <w:w w:val="138"/>
                      <w:sz w:val="28"/>
                      <w:szCs w:val="28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-8"/>
                      <w:w w:val="122"/>
                      <w:sz w:val="28"/>
                      <w:szCs w:val="28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0"/>
                      <w:w w:val="130"/>
                      <w:sz w:val="28"/>
                      <w:szCs w:val="28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-20"/>
                      <w:w w:val="100"/>
                      <w:sz w:val="28"/>
                      <w:szCs w:val="2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-8"/>
                      <w:w w:val="122"/>
                      <w:sz w:val="28"/>
                      <w:szCs w:val="28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-8"/>
                      <w:w w:val="130"/>
                      <w:sz w:val="28"/>
                      <w:szCs w:val="28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0"/>
                      <w:w w:val="91"/>
                      <w:sz w:val="28"/>
                      <w:szCs w:val="28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-20"/>
                      <w:w w:val="100"/>
                      <w:sz w:val="28"/>
                      <w:szCs w:val="2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-8"/>
                      <w:w w:val="111"/>
                      <w:sz w:val="28"/>
                      <w:szCs w:val="28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-8"/>
                      <w:w w:val="80"/>
                      <w:sz w:val="28"/>
                      <w:szCs w:val="28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-8"/>
                      <w:w w:val="91"/>
                      <w:sz w:val="28"/>
                      <w:szCs w:val="28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0"/>
                      <w:w w:val="105"/>
                      <w:sz w:val="28"/>
                      <w:szCs w:val="28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-13"/>
                      <w:w w:val="100"/>
                      <w:sz w:val="28"/>
                      <w:szCs w:val="2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0"/>
                      <w:w w:val="135"/>
                      <w:sz w:val="28"/>
                      <w:szCs w:val="28"/>
                    </w:rPr>
                    <w:t>|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37"/>
                      <w:w w:val="135"/>
                      <w:sz w:val="28"/>
                      <w:szCs w:val="2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8"/>
                      <w:w w:val="96"/>
                      <w:sz w:val="28"/>
                      <w:szCs w:val="28"/>
                    </w:rPr>
                    <w:t>B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8"/>
                      <w:w w:val="157"/>
                      <w:sz w:val="28"/>
                      <w:szCs w:val="28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8"/>
                      <w:w w:val="128"/>
                      <w:sz w:val="28"/>
                      <w:szCs w:val="28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8"/>
                      <w:w w:val="139"/>
                      <w:sz w:val="28"/>
                      <w:szCs w:val="28"/>
                    </w:rPr>
                    <w:t>c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0"/>
                      <w:w w:val="131"/>
                      <w:sz w:val="28"/>
                      <w:szCs w:val="28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13"/>
                      <w:w w:val="100"/>
                      <w:sz w:val="28"/>
                      <w:szCs w:val="2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8"/>
                      <w:w w:val="96"/>
                      <w:sz w:val="28"/>
                      <w:szCs w:val="28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8"/>
                      <w:w w:val="131"/>
                      <w:sz w:val="28"/>
                      <w:szCs w:val="28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8"/>
                      <w:w w:val="142"/>
                      <w:sz w:val="28"/>
                      <w:szCs w:val="28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8"/>
                      <w:w w:val="92"/>
                      <w:sz w:val="28"/>
                      <w:szCs w:val="28"/>
                    </w:rPr>
                    <w:t>l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0"/>
                      <w:w w:val="157"/>
                      <w:sz w:val="28"/>
                      <w:szCs w:val="28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13"/>
                      <w:w w:val="100"/>
                      <w:sz w:val="28"/>
                      <w:szCs w:val="2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0"/>
                      <w:w w:val="83"/>
                      <w:sz w:val="28"/>
                      <w:szCs w:val="28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1"/>
                      <w:w w:val="83"/>
                      <w:sz w:val="28"/>
                      <w:szCs w:val="2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8"/>
                      <w:w w:val="94"/>
                      <w:sz w:val="28"/>
                      <w:szCs w:val="28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8"/>
                      <w:w w:val="142"/>
                      <w:sz w:val="28"/>
                      <w:szCs w:val="28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8"/>
                      <w:w w:val="115"/>
                      <w:sz w:val="28"/>
                      <w:szCs w:val="28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8"/>
                      <w:w w:val="131"/>
                      <w:sz w:val="28"/>
                      <w:szCs w:val="28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8"/>
                      <w:w w:val="92"/>
                      <w:sz w:val="28"/>
                      <w:szCs w:val="28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8"/>
                      <w:w w:val="131"/>
                      <w:sz w:val="28"/>
                      <w:szCs w:val="28"/>
                    </w:rPr>
                    <w:t>ó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0"/>
                      <w:w w:val="128"/>
                      <w:sz w:val="28"/>
                      <w:szCs w:val="28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13"/>
                      <w:w w:val="100"/>
                      <w:sz w:val="28"/>
                      <w:szCs w:val="2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8"/>
                      <w:w w:val="100"/>
                      <w:sz w:val="28"/>
                      <w:szCs w:val="28"/>
                    </w:rPr>
                    <w:t>5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8"/>
                      <w:w w:val="100"/>
                      <w:sz w:val="28"/>
                      <w:szCs w:val="28"/>
                    </w:rPr>
                    <w:t>.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0"/>
                      <w:w w:val="100"/>
                      <w:sz w:val="28"/>
                      <w:szCs w:val="28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4"/>
                      <w:w w:val="100"/>
                      <w:sz w:val="28"/>
                      <w:szCs w:val="2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0"/>
                      <w:w w:val="135"/>
                      <w:sz w:val="28"/>
                      <w:szCs w:val="28"/>
                    </w:rPr>
                    <w:t>|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37"/>
                      <w:w w:val="135"/>
                      <w:sz w:val="28"/>
                      <w:szCs w:val="2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8"/>
                      <w:w w:val="124"/>
                      <w:sz w:val="28"/>
                      <w:szCs w:val="28"/>
                    </w:rPr>
                    <w:t>0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8"/>
                      <w:w w:val="106"/>
                      <w:sz w:val="28"/>
                      <w:szCs w:val="28"/>
                    </w:rPr>
                    <w:t>3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8"/>
                      <w:w w:val="93"/>
                      <w:sz w:val="28"/>
                      <w:szCs w:val="28"/>
                    </w:rPr>
                    <w:t>.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-8"/>
                      <w:w w:val="105"/>
                      <w:sz w:val="28"/>
                      <w:szCs w:val="28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color w:val="FFFFFF"/>
                      <w:spacing w:val="0"/>
                      <w:w w:val="105"/>
                      <w:sz w:val="28"/>
                      <w:szCs w:val="28"/>
                    </w:rPr>
                    <w:t>5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FFFFFF"/>
          <w:spacing w:val="-20"/>
          <w:w w:val="101"/>
          <w:sz w:val="40"/>
          <w:szCs w:val="40"/>
        </w:rPr>
        <w:t>D</w:t>
      </w:r>
      <w:r>
        <w:rPr>
          <w:rFonts w:cs="Times New Roman" w:hAnsi="Times New Roman" w:eastAsia="Times New Roman" w:ascii="Times New Roman"/>
          <w:color w:val="FFFFFF"/>
          <w:spacing w:val="-20"/>
          <w:w w:val="131"/>
          <w:sz w:val="40"/>
          <w:szCs w:val="40"/>
        </w:rPr>
        <w:t>o</w:t>
      </w:r>
      <w:r>
        <w:rPr>
          <w:rFonts w:cs="Times New Roman" w:hAnsi="Times New Roman" w:eastAsia="Times New Roman" w:ascii="Times New Roman"/>
          <w:color w:val="FFFFFF"/>
          <w:spacing w:val="-20"/>
          <w:w w:val="139"/>
          <w:sz w:val="40"/>
          <w:szCs w:val="40"/>
        </w:rPr>
        <w:t>c</w:t>
      </w:r>
      <w:r>
        <w:rPr>
          <w:rFonts w:cs="Times New Roman" w:hAnsi="Times New Roman" w:eastAsia="Times New Roman" w:ascii="Times New Roman"/>
          <w:color w:val="FFFFFF"/>
          <w:spacing w:val="-20"/>
          <w:w w:val="126"/>
          <w:sz w:val="40"/>
          <w:szCs w:val="40"/>
        </w:rPr>
        <w:t>u</w:t>
      </w:r>
      <w:r>
        <w:rPr>
          <w:rFonts w:cs="Times New Roman" w:hAnsi="Times New Roman" w:eastAsia="Times New Roman" w:ascii="Times New Roman"/>
          <w:color w:val="FFFFFF"/>
          <w:spacing w:val="-20"/>
          <w:w w:val="122"/>
          <w:sz w:val="40"/>
          <w:szCs w:val="40"/>
        </w:rPr>
        <w:t>m</w:t>
      </w:r>
      <w:r>
        <w:rPr>
          <w:rFonts w:cs="Times New Roman" w:hAnsi="Times New Roman" w:eastAsia="Times New Roman" w:ascii="Times New Roman"/>
          <w:color w:val="FFFFFF"/>
          <w:spacing w:val="-20"/>
          <w:w w:val="142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color w:val="FFFFFF"/>
          <w:spacing w:val="-20"/>
          <w:w w:val="128"/>
          <w:sz w:val="40"/>
          <w:szCs w:val="40"/>
        </w:rPr>
        <w:t>n</w:t>
      </w:r>
      <w:r>
        <w:rPr>
          <w:rFonts w:cs="Times New Roman" w:hAnsi="Times New Roman" w:eastAsia="Times New Roman" w:ascii="Times New Roman"/>
          <w:color w:val="FFFFFF"/>
          <w:spacing w:val="-20"/>
          <w:w w:val="142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color w:val="FFFFFF"/>
          <w:spacing w:val="-20"/>
          <w:w w:val="157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FFFFFF"/>
          <w:spacing w:val="-20"/>
          <w:w w:val="139"/>
          <w:sz w:val="40"/>
          <w:szCs w:val="40"/>
        </w:rPr>
        <w:t>c</w:t>
      </w:r>
      <w:r>
        <w:rPr>
          <w:rFonts w:cs="Times New Roman" w:hAnsi="Times New Roman" w:eastAsia="Times New Roman" w:ascii="Times New Roman"/>
          <w:color w:val="FFFFFF"/>
          <w:spacing w:val="-20"/>
          <w:w w:val="92"/>
          <w:sz w:val="40"/>
          <w:szCs w:val="40"/>
        </w:rPr>
        <w:t>i</w:t>
      </w:r>
      <w:r>
        <w:rPr>
          <w:rFonts w:cs="Times New Roman" w:hAnsi="Times New Roman" w:eastAsia="Times New Roman" w:ascii="Times New Roman"/>
          <w:color w:val="FFFFFF"/>
          <w:spacing w:val="-20"/>
          <w:w w:val="131"/>
          <w:sz w:val="40"/>
          <w:szCs w:val="40"/>
        </w:rPr>
        <w:t>ó</w:t>
      </w:r>
      <w:r>
        <w:rPr>
          <w:rFonts w:cs="Times New Roman" w:hAnsi="Times New Roman" w:eastAsia="Times New Roman" w:ascii="Times New Roman"/>
          <w:color w:val="FFFFFF"/>
          <w:spacing w:val="0"/>
          <w:w w:val="128"/>
          <w:sz w:val="40"/>
          <w:szCs w:val="40"/>
        </w:rPr>
        <w:t>n</w:t>
      </w:r>
      <w:r>
        <w:rPr>
          <w:rFonts w:cs="Times New Roman" w:hAnsi="Times New Roman" w:eastAsia="Times New Roman" w:ascii="Times New Roman"/>
          <w:color w:val="FFFFFF"/>
          <w:spacing w:val="-35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FFFFFF"/>
          <w:spacing w:val="-20"/>
          <w:w w:val="142"/>
          <w:sz w:val="40"/>
          <w:szCs w:val="40"/>
        </w:rPr>
        <w:t>té</w:t>
      </w:r>
      <w:r>
        <w:rPr>
          <w:rFonts w:cs="Times New Roman" w:hAnsi="Times New Roman" w:eastAsia="Times New Roman" w:ascii="Times New Roman"/>
          <w:color w:val="FFFFFF"/>
          <w:spacing w:val="-20"/>
          <w:w w:val="139"/>
          <w:sz w:val="40"/>
          <w:szCs w:val="40"/>
        </w:rPr>
        <w:t>c</w:t>
      </w:r>
      <w:r>
        <w:rPr>
          <w:rFonts w:cs="Times New Roman" w:hAnsi="Times New Roman" w:eastAsia="Times New Roman" w:ascii="Times New Roman"/>
          <w:color w:val="FFFFFF"/>
          <w:spacing w:val="-20"/>
          <w:w w:val="128"/>
          <w:sz w:val="40"/>
          <w:szCs w:val="40"/>
        </w:rPr>
        <w:t>n</w:t>
      </w:r>
      <w:r>
        <w:rPr>
          <w:rFonts w:cs="Times New Roman" w:hAnsi="Times New Roman" w:eastAsia="Times New Roman" w:ascii="Times New Roman"/>
          <w:color w:val="FFFFFF"/>
          <w:spacing w:val="-20"/>
          <w:w w:val="92"/>
          <w:sz w:val="40"/>
          <w:szCs w:val="40"/>
        </w:rPr>
        <w:t>i</w:t>
      </w:r>
      <w:r>
        <w:rPr>
          <w:rFonts w:cs="Times New Roman" w:hAnsi="Times New Roman" w:eastAsia="Times New Roman" w:ascii="Times New Roman"/>
          <w:color w:val="FFFFFF"/>
          <w:spacing w:val="-20"/>
          <w:w w:val="139"/>
          <w:sz w:val="40"/>
          <w:szCs w:val="40"/>
        </w:rPr>
        <w:t>c</w:t>
      </w:r>
      <w:r>
        <w:rPr>
          <w:rFonts w:cs="Times New Roman" w:hAnsi="Times New Roman" w:eastAsia="Times New Roman" w:ascii="Times New Roman"/>
          <w:color w:val="FFFFFF"/>
          <w:spacing w:val="0"/>
          <w:w w:val="157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spacing w:lineRule="exact" w:line="500"/>
        <w:ind w:left="111"/>
      </w:pPr>
      <w:r>
        <w:rPr>
          <w:rFonts w:cs="Times New Roman" w:hAnsi="Times New Roman" w:eastAsia="Times New Roman" w:ascii="Times New Roman"/>
          <w:color w:val="FFFFFF"/>
          <w:spacing w:val="-14"/>
          <w:w w:val="107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color w:val="FFFFFF"/>
          <w:spacing w:val="-14"/>
          <w:w w:val="131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color w:val="FFFFFF"/>
          <w:spacing w:val="-14"/>
          <w:w w:val="146"/>
          <w:sz w:val="48"/>
          <w:szCs w:val="48"/>
        </w:rPr>
        <w:t>c</w:t>
      </w:r>
      <w:r>
        <w:rPr>
          <w:rFonts w:cs="Times New Roman" w:hAnsi="Times New Roman" w:eastAsia="Times New Roman" w:ascii="Times New Roman"/>
          <w:color w:val="FFFFFF"/>
          <w:spacing w:val="-14"/>
          <w:w w:val="130"/>
          <w:sz w:val="48"/>
          <w:szCs w:val="48"/>
        </w:rPr>
        <w:t>h</w:t>
      </w:r>
      <w:r>
        <w:rPr>
          <w:rFonts w:cs="Times New Roman" w:hAnsi="Times New Roman" w:eastAsia="Times New Roman" w:ascii="Times New Roman"/>
          <w:color w:val="FFFFFF"/>
          <w:spacing w:val="-14"/>
          <w:w w:val="114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color w:val="FFFFFF"/>
          <w:spacing w:val="-14"/>
          <w:w w:val="127"/>
          <w:sz w:val="48"/>
          <w:szCs w:val="48"/>
        </w:rPr>
        <w:t>v</w:t>
      </w:r>
      <w:r>
        <w:rPr>
          <w:rFonts w:cs="Times New Roman" w:hAnsi="Times New Roman" w:eastAsia="Times New Roman" w:ascii="Times New Roman"/>
          <w:color w:val="FFFFFF"/>
          <w:spacing w:val="-14"/>
          <w:w w:val="134"/>
          <w:sz w:val="48"/>
          <w:szCs w:val="48"/>
        </w:rPr>
        <w:t>o</w:t>
      </w:r>
      <w:r>
        <w:rPr>
          <w:rFonts w:cs="Times New Roman" w:hAnsi="Times New Roman" w:eastAsia="Times New Roman" w:ascii="Times New Roman"/>
          <w:color w:val="FFFFFF"/>
          <w:spacing w:val="0"/>
          <w:w w:val="139"/>
          <w:sz w:val="48"/>
          <w:szCs w:val="48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8"/>
          <w:szCs w:val="48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spacing w:lineRule="exact" w:line="460"/>
        <w:ind w:left="111"/>
      </w:pPr>
      <w:r>
        <w:rPr>
          <w:rFonts w:cs="Times New Roman" w:hAnsi="Times New Roman" w:eastAsia="Times New Roman" w:ascii="Times New Roman"/>
          <w:color w:val="FFFFFF"/>
          <w:spacing w:val="-14"/>
          <w:w w:val="139"/>
          <w:sz w:val="48"/>
          <w:szCs w:val="48"/>
        </w:rPr>
        <w:t>d</w:t>
      </w:r>
      <w:r>
        <w:rPr>
          <w:rFonts w:cs="Times New Roman" w:hAnsi="Times New Roman" w:eastAsia="Times New Roman" w:ascii="Times New Roman"/>
          <w:color w:val="FFFFFF"/>
          <w:spacing w:val="0"/>
          <w:w w:val="148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color w:val="FFFFFF"/>
          <w:spacing w:val="-56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FFFFFF"/>
          <w:spacing w:val="-14"/>
          <w:w w:val="131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color w:val="FFFFFF"/>
          <w:spacing w:val="-14"/>
          <w:w w:val="148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color w:val="FFFFFF"/>
          <w:spacing w:val="-14"/>
          <w:w w:val="130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color w:val="FFFFFF"/>
          <w:spacing w:val="-14"/>
          <w:w w:val="139"/>
          <w:sz w:val="48"/>
          <w:szCs w:val="48"/>
        </w:rPr>
        <w:t>d</w:t>
      </w:r>
      <w:r>
        <w:rPr>
          <w:rFonts w:cs="Times New Roman" w:hAnsi="Times New Roman" w:eastAsia="Times New Roman" w:ascii="Times New Roman"/>
          <w:color w:val="FFFFFF"/>
          <w:spacing w:val="-14"/>
          <w:w w:val="114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color w:val="FFFFFF"/>
          <w:spacing w:val="-14"/>
          <w:w w:val="146"/>
          <w:sz w:val="48"/>
          <w:szCs w:val="48"/>
        </w:rPr>
        <w:t>c</w:t>
      </w:r>
      <w:r>
        <w:rPr>
          <w:rFonts w:cs="Times New Roman" w:hAnsi="Times New Roman" w:eastAsia="Times New Roman" w:ascii="Times New Roman"/>
          <w:color w:val="FFFFFF"/>
          <w:spacing w:val="-14"/>
          <w:w w:val="114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color w:val="FFFFFF"/>
          <w:spacing w:val="-14"/>
          <w:w w:val="134"/>
          <w:sz w:val="48"/>
          <w:szCs w:val="48"/>
        </w:rPr>
        <w:t>ó</w:t>
      </w:r>
      <w:r>
        <w:rPr>
          <w:rFonts w:cs="Times New Roman" w:hAnsi="Times New Roman" w:eastAsia="Times New Roman" w:ascii="Times New Roman"/>
          <w:color w:val="FFFFFF"/>
          <w:spacing w:val="0"/>
          <w:w w:val="130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8"/>
          <w:szCs w:val="48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spacing w:lineRule="exact" w:line="560"/>
        <w:ind w:left="3506" w:right="2906"/>
      </w:pPr>
      <w:r>
        <w:rPr>
          <w:rFonts w:cs="Times New Roman" w:hAnsi="Times New Roman" w:eastAsia="Times New Roman" w:ascii="Times New Roman"/>
          <w:b/>
          <w:color w:val="FFFFFF"/>
          <w:spacing w:val="-15"/>
          <w:w w:val="87"/>
          <w:position w:val="-1"/>
          <w:sz w:val="49"/>
          <w:szCs w:val="49"/>
        </w:rPr>
        <w:t>F</w:t>
      </w:r>
      <w:r>
        <w:rPr>
          <w:rFonts w:cs="Times New Roman" w:hAnsi="Times New Roman" w:eastAsia="Times New Roman" w:ascii="Times New Roman"/>
          <w:b/>
          <w:color w:val="FFFFFF"/>
          <w:spacing w:val="-15"/>
          <w:w w:val="105"/>
          <w:position w:val="-1"/>
          <w:sz w:val="49"/>
          <w:szCs w:val="49"/>
        </w:rPr>
        <w:t>O</w:t>
      </w:r>
      <w:r>
        <w:rPr>
          <w:rFonts w:cs="Times New Roman" w:hAnsi="Times New Roman" w:eastAsia="Times New Roman" w:ascii="Times New Roman"/>
          <w:b/>
          <w:color w:val="FFFFFF"/>
          <w:spacing w:val="-15"/>
          <w:w w:val="91"/>
          <w:position w:val="-1"/>
          <w:sz w:val="49"/>
          <w:szCs w:val="49"/>
        </w:rPr>
        <w:t>R</w:t>
      </w:r>
      <w:r>
        <w:rPr>
          <w:rFonts w:cs="Times New Roman" w:hAnsi="Times New Roman" w:eastAsia="Times New Roman" w:ascii="Times New Roman"/>
          <w:b/>
          <w:color w:val="FFFFFF"/>
          <w:spacing w:val="-15"/>
          <w:w w:val="103"/>
          <w:position w:val="-1"/>
          <w:sz w:val="49"/>
          <w:szCs w:val="49"/>
        </w:rPr>
        <w:t>M</w:t>
      </w:r>
      <w:r>
        <w:rPr>
          <w:rFonts w:cs="Times New Roman" w:hAnsi="Times New Roman" w:eastAsia="Times New Roman" w:ascii="Times New Roman"/>
          <w:b/>
          <w:color w:val="FFFFFF"/>
          <w:spacing w:val="-15"/>
          <w:w w:val="99"/>
          <w:position w:val="-1"/>
          <w:sz w:val="49"/>
          <w:szCs w:val="49"/>
        </w:rPr>
        <w:t>A</w:t>
      </w:r>
      <w:r>
        <w:rPr>
          <w:rFonts w:cs="Times New Roman" w:hAnsi="Times New Roman" w:eastAsia="Times New Roman" w:ascii="Times New Roman"/>
          <w:b/>
          <w:color w:val="FFFFFF"/>
          <w:spacing w:val="-15"/>
          <w:w w:val="87"/>
          <w:position w:val="-1"/>
          <w:sz w:val="49"/>
          <w:szCs w:val="49"/>
        </w:rPr>
        <w:t>T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5"/>
          <w:position w:val="-1"/>
          <w:sz w:val="49"/>
          <w:szCs w:val="49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9"/>
          <w:szCs w:val="49"/>
        </w:rPr>
      </w:r>
    </w:p>
    <w:p>
      <w:pPr>
        <w:rPr>
          <w:rFonts w:cs="Times New Roman" w:hAnsi="Times New Roman" w:eastAsia="Times New Roman" w:ascii="Times New Roman"/>
          <w:sz w:val="161"/>
          <w:szCs w:val="161"/>
        </w:rPr>
        <w:jc w:val="center"/>
        <w:spacing w:lineRule="exact" w:line="1680"/>
        <w:ind w:left="746" w:right="147"/>
        <w:sectPr>
          <w:pgSz w:w="11920" w:h="16860"/>
          <w:pgMar w:top="1400" w:bottom="280" w:left="1080" w:right="1680"/>
        </w:sectPr>
      </w:pPr>
      <w:r>
        <w:pict>
          <v:group style="position:absolute;margin-left:239.579pt;margin-top:576.51pt;width:116.327pt;height:116.847pt;mso-position-horizontal-relative:page;mso-position-vertical-relative:page;z-index:-1957" coordorigin="4792,11530" coordsize="2327,2337">
            <v:shape type="#_x0000_t75" style="position:absolute;left:4792;top:11530;width:2327;height:2337">
              <v:imagedata o:title="" r:id="rId6"/>
            </v:shape>
            <v:shape style="position:absolute;left:4806;top:11547;width:2294;height:2308" coordorigin="4806,11547" coordsize="2294,2308" path="m4806,13856l7100,13856,7100,11547,4806,11547,4806,13856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09.088pt;margin-top:576.51pt;width:116.327pt;height:116.847pt;mso-position-horizontal-relative:page;mso-position-vertical-relative:page;z-index:-1956" coordorigin="2182,11530" coordsize="2327,2337">
            <v:shape type="#_x0000_t75" style="position:absolute;left:2182;top:11530;width:2327;height:2337">
              <v:imagedata o:title="" r:id="rId7"/>
            </v:shape>
            <v:shape style="position:absolute;left:2197;top:11547;width:2294;height:2308" coordorigin="2197,11547" coordsize="2294,2308" path="m2197,13856l4491,13856,4491,11547,2197,11547,2197,13856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FFFFFF"/>
          <w:spacing w:val="-48"/>
          <w:w w:val="102"/>
          <w:position w:val="1"/>
          <w:sz w:val="161"/>
          <w:szCs w:val="161"/>
        </w:rPr>
        <w:t>U</w:t>
      </w:r>
      <w:r>
        <w:rPr>
          <w:rFonts w:cs="Times New Roman" w:hAnsi="Times New Roman" w:eastAsia="Times New Roman" w:ascii="Times New Roman"/>
          <w:color w:val="FFFFFF"/>
          <w:spacing w:val="-48"/>
          <w:w w:val="130"/>
          <w:position w:val="1"/>
          <w:sz w:val="161"/>
          <w:szCs w:val="161"/>
        </w:rPr>
        <w:t>n</w:t>
      </w:r>
      <w:r>
        <w:rPr>
          <w:rFonts w:cs="Times New Roman" w:hAnsi="Times New Roman" w:eastAsia="Times New Roman" w:ascii="Times New Roman"/>
          <w:color w:val="FFFFFF"/>
          <w:spacing w:val="-48"/>
          <w:w w:val="114"/>
          <w:position w:val="1"/>
          <w:sz w:val="161"/>
          <w:szCs w:val="161"/>
        </w:rPr>
        <w:t>i</w:t>
      </w:r>
      <w:r>
        <w:rPr>
          <w:rFonts w:cs="Times New Roman" w:hAnsi="Times New Roman" w:eastAsia="Times New Roman" w:ascii="Times New Roman"/>
          <w:color w:val="FFFFFF"/>
          <w:spacing w:val="-48"/>
          <w:w w:val="134"/>
          <w:position w:val="1"/>
          <w:sz w:val="161"/>
          <w:szCs w:val="161"/>
        </w:rPr>
        <w:t>f</w:t>
      </w:r>
      <w:r>
        <w:rPr>
          <w:rFonts w:cs="Times New Roman" w:hAnsi="Times New Roman" w:eastAsia="Times New Roman" w:ascii="Times New Roman"/>
          <w:color w:val="FFFFFF"/>
          <w:spacing w:val="-48"/>
          <w:w w:val="114"/>
          <w:position w:val="1"/>
          <w:sz w:val="161"/>
          <w:szCs w:val="161"/>
        </w:rPr>
        <w:t>i</w:t>
      </w:r>
      <w:r>
        <w:rPr>
          <w:rFonts w:cs="Times New Roman" w:hAnsi="Times New Roman" w:eastAsia="Times New Roman" w:ascii="Times New Roman"/>
          <w:color w:val="FFFFFF"/>
          <w:spacing w:val="-48"/>
          <w:w w:val="146"/>
          <w:position w:val="1"/>
          <w:sz w:val="161"/>
          <w:szCs w:val="161"/>
        </w:rPr>
        <w:t>c</w:t>
      </w:r>
      <w:r>
        <w:rPr>
          <w:rFonts w:cs="Times New Roman" w:hAnsi="Times New Roman" w:eastAsia="Times New Roman" w:ascii="Times New Roman"/>
          <w:color w:val="FFFFFF"/>
          <w:spacing w:val="-48"/>
          <w:w w:val="157"/>
          <w:position w:val="1"/>
          <w:sz w:val="161"/>
          <w:szCs w:val="161"/>
        </w:rPr>
        <w:t>a</w:t>
      </w:r>
      <w:r>
        <w:rPr>
          <w:rFonts w:cs="Times New Roman" w:hAnsi="Times New Roman" w:eastAsia="Times New Roman" w:ascii="Times New Roman"/>
          <w:color w:val="FFFFFF"/>
          <w:spacing w:val="-48"/>
          <w:w w:val="139"/>
          <w:position w:val="1"/>
          <w:sz w:val="161"/>
          <w:szCs w:val="161"/>
        </w:rPr>
        <w:t>d</w:t>
      </w:r>
      <w:r>
        <w:rPr>
          <w:rFonts w:cs="Times New Roman" w:hAnsi="Times New Roman" w:eastAsia="Times New Roman" w:ascii="Times New Roman"/>
          <w:color w:val="FFFFFF"/>
          <w:spacing w:val="0"/>
          <w:w w:val="134"/>
          <w:position w:val="1"/>
          <w:sz w:val="161"/>
          <w:szCs w:val="16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1"/>
          <w:szCs w:val="161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247"/>
        <w:ind w:left="1191" w:right="1142"/>
      </w:pP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74E58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74E58"/>
          <w:spacing w:val="-7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74E58"/>
          <w:spacing w:val="-7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0"/>
          <w:w w:val="13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74E58"/>
          <w:spacing w:val="37"/>
          <w:w w:val="13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74E58"/>
          <w:spacing w:val="-7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-7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color w:val="374E58"/>
          <w:spacing w:val="-7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4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74E58"/>
          <w:spacing w:val="54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8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53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3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3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43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1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53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0"/>
          <w:w w:val="14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4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29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33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85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color w:val="000000"/>
          <w:spacing w:val="34"/>
          <w:w w:val="8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9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74E58"/>
          <w:spacing w:val="-7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0"/>
          <w:w w:val="114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74E58"/>
          <w:spacing w:val="17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74E58"/>
          <w:spacing w:val="-7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2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0"/>
          <w:w w:val="114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74E58"/>
          <w:spacing w:val="17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9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23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color w:val="374E58"/>
          <w:spacing w:val="-7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0"/>
          <w:w w:val="114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74E58"/>
          <w:spacing w:val="17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3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0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17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0"/>
          <w:w w:val="12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74E58"/>
          <w:spacing w:val="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0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3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4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0"/>
          <w:w w:val="114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74E58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ú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25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32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37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52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2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-9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9"/>
          <w:w w:val="12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-9"/>
          <w:w w:val="12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28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7"/>
        <w:ind w:left="1191" w:right="1143"/>
      </w:pPr>
      <w:r>
        <w:rPr>
          <w:rFonts w:cs="Times New Roman" w:hAnsi="Times New Roman" w:eastAsia="Times New Roman" w:ascii="Times New Roman"/>
          <w:spacing w:val="-7"/>
          <w:w w:val="8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3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3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0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3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8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9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3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3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3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8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3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3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9"/>
          <w:w w:val="13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3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3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9"/>
          <w:w w:val="13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3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0"/>
          <w:w w:val="13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3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1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3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9"/>
          <w:w w:val="13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3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9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1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7"/>
        <w:ind w:left="1191" w:right="1142"/>
      </w:pPr>
      <w:r>
        <w:rPr>
          <w:rFonts w:cs="Times New Roman" w:hAnsi="Times New Roman" w:eastAsia="Times New Roman" w:ascii="Times New Roman"/>
          <w:spacing w:val="-7"/>
          <w:w w:val="8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1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4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42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6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8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9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3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2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2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2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9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29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9"/>
          <w:w w:val="12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2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3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3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3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2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6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4"/>
          <w:w w:val="15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1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5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3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3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7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8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5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ñ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5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3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8"/>
          <w:w w:val="13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5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5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7"/>
        <w:ind w:left="1191" w:right="1143"/>
      </w:pP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1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10"/>
          <w:w w:val="14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-10"/>
          <w:w w:val="14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10"/>
          <w:w w:val="14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74E58"/>
          <w:spacing w:val="0"/>
          <w:w w:val="14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12"/>
          <w:w w:val="14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10"/>
          <w:w w:val="14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74E58"/>
          <w:spacing w:val="-10"/>
          <w:w w:val="14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0"/>
          <w:w w:val="14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24"/>
          <w:w w:val="14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74E58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74E58"/>
          <w:spacing w:val="-7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74E58"/>
          <w:spacing w:val="-7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0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0"/>
          <w:w w:val="15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27"/>
          <w:sz w:val="24"/>
          <w:szCs w:val="24"/>
        </w:rPr>
        <w:t>ú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4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9"/>
          <w:w w:val="13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374E58"/>
          <w:spacing w:val="-9"/>
          <w:w w:val="13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9"/>
          <w:w w:val="133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color w:val="374E58"/>
          <w:spacing w:val="0"/>
          <w:w w:val="133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74E58"/>
          <w:spacing w:val="-41"/>
          <w:w w:val="13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9"/>
          <w:w w:val="13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9"/>
          <w:w w:val="13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3"/>
          <w:w w:val="13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08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91" w:right="114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ñ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9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9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9"/>
          <w:w w:val="12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-9"/>
          <w:w w:val="12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74E58"/>
          <w:spacing w:val="-9"/>
          <w:w w:val="12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9"/>
          <w:w w:val="12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374E58"/>
          <w:spacing w:val="0"/>
          <w:w w:val="12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7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9"/>
          <w:w w:val="12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48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4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374E58"/>
          <w:spacing w:val="0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10"/>
          <w:w w:val="13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0"/>
          <w:w w:val="13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6"/>
          <w:w w:val="13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0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0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9"/>
        <w:ind w:left="1191" w:right="9435"/>
      </w:pPr>
      <w:r>
        <w:rPr>
          <w:rFonts w:cs="Times New Roman" w:hAnsi="Times New Roman" w:eastAsia="Times New Roman" w:ascii="Times New Roman"/>
          <w:color w:val="374E58"/>
          <w:spacing w:val="-7"/>
          <w:w w:val="10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3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4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80"/>
          <w:szCs w:val="80"/>
        </w:rPr>
        <w:jc w:val="both"/>
        <w:spacing w:before="65"/>
        <w:ind w:left="1191" w:right="3115"/>
      </w:pPr>
      <w:r>
        <w:rPr>
          <w:rFonts w:cs="Times New Roman" w:hAnsi="Times New Roman" w:eastAsia="Times New Roman" w:ascii="Times New Roman"/>
          <w:color w:val="343B40"/>
          <w:spacing w:val="-24"/>
          <w:w w:val="101"/>
          <w:sz w:val="80"/>
          <w:szCs w:val="80"/>
        </w:rPr>
        <w:t>F</w:t>
      </w:r>
      <w:r>
        <w:rPr>
          <w:rFonts w:cs="Times New Roman" w:hAnsi="Times New Roman" w:eastAsia="Times New Roman" w:ascii="Times New Roman"/>
          <w:color w:val="343B40"/>
          <w:spacing w:val="-24"/>
          <w:w w:val="134"/>
          <w:sz w:val="80"/>
          <w:szCs w:val="80"/>
        </w:rPr>
        <w:t>o</w:t>
      </w:r>
      <w:r>
        <w:rPr>
          <w:rFonts w:cs="Times New Roman" w:hAnsi="Times New Roman" w:eastAsia="Times New Roman" w:ascii="Times New Roman"/>
          <w:color w:val="343B40"/>
          <w:spacing w:val="-24"/>
          <w:w w:val="131"/>
          <w:sz w:val="80"/>
          <w:szCs w:val="80"/>
        </w:rPr>
        <w:t>r</w:t>
      </w:r>
      <w:r>
        <w:rPr>
          <w:rFonts w:cs="Times New Roman" w:hAnsi="Times New Roman" w:eastAsia="Times New Roman" w:ascii="Times New Roman"/>
          <w:color w:val="343B40"/>
          <w:spacing w:val="-24"/>
          <w:w w:val="121"/>
          <w:sz w:val="80"/>
          <w:szCs w:val="80"/>
        </w:rPr>
        <w:t>m</w:t>
      </w:r>
      <w:r>
        <w:rPr>
          <w:rFonts w:cs="Times New Roman" w:hAnsi="Times New Roman" w:eastAsia="Times New Roman" w:ascii="Times New Roman"/>
          <w:color w:val="343B40"/>
          <w:spacing w:val="-24"/>
          <w:w w:val="157"/>
          <w:sz w:val="80"/>
          <w:szCs w:val="80"/>
        </w:rPr>
        <w:t>a</w:t>
      </w:r>
      <w:r>
        <w:rPr>
          <w:rFonts w:cs="Times New Roman" w:hAnsi="Times New Roman" w:eastAsia="Times New Roman" w:ascii="Times New Roman"/>
          <w:color w:val="343B40"/>
          <w:spacing w:val="-24"/>
          <w:w w:val="170"/>
          <w:sz w:val="80"/>
          <w:szCs w:val="80"/>
        </w:rPr>
        <w:t>t</w:t>
      </w:r>
      <w:r>
        <w:rPr>
          <w:rFonts w:cs="Times New Roman" w:hAnsi="Times New Roman" w:eastAsia="Times New Roman" w:ascii="Times New Roman"/>
          <w:color w:val="343B40"/>
          <w:spacing w:val="0"/>
          <w:w w:val="134"/>
          <w:sz w:val="80"/>
          <w:szCs w:val="80"/>
        </w:rPr>
        <w:t>o</w:t>
      </w:r>
      <w:r>
        <w:rPr>
          <w:rFonts w:cs="Times New Roman" w:hAnsi="Times New Roman" w:eastAsia="Times New Roman" w:ascii="Times New Roman"/>
          <w:color w:val="343B40"/>
          <w:spacing w:val="-93"/>
          <w:w w:val="100"/>
          <w:sz w:val="80"/>
          <w:szCs w:val="80"/>
        </w:rPr>
        <w:t> </w:t>
      </w:r>
      <w:r>
        <w:rPr>
          <w:rFonts w:cs="Times New Roman" w:hAnsi="Times New Roman" w:eastAsia="Times New Roman" w:ascii="Times New Roman"/>
          <w:color w:val="343B40"/>
          <w:spacing w:val="-24"/>
          <w:w w:val="102"/>
          <w:sz w:val="80"/>
          <w:szCs w:val="80"/>
        </w:rPr>
        <w:t>U</w:t>
      </w:r>
      <w:r>
        <w:rPr>
          <w:rFonts w:cs="Times New Roman" w:hAnsi="Times New Roman" w:eastAsia="Times New Roman" w:ascii="Times New Roman"/>
          <w:color w:val="343B40"/>
          <w:spacing w:val="-24"/>
          <w:w w:val="130"/>
          <w:sz w:val="80"/>
          <w:szCs w:val="80"/>
        </w:rPr>
        <w:t>n</w:t>
      </w:r>
      <w:r>
        <w:rPr>
          <w:rFonts w:cs="Times New Roman" w:hAnsi="Times New Roman" w:eastAsia="Times New Roman" w:ascii="Times New Roman"/>
          <w:color w:val="343B40"/>
          <w:spacing w:val="-24"/>
          <w:w w:val="114"/>
          <w:sz w:val="80"/>
          <w:szCs w:val="80"/>
        </w:rPr>
        <w:t>i</w:t>
      </w:r>
      <w:r>
        <w:rPr>
          <w:rFonts w:cs="Times New Roman" w:hAnsi="Times New Roman" w:eastAsia="Times New Roman" w:ascii="Times New Roman"/>
          <w:color w:val="343B40"/>
          <w:spacing w:val="-24"/>
          <w:w w:val="133"/>
          <w:sz w:val="80"/>
          <w:szCs w:val="80"/>
        </w:rPr>
        <w:t>f</w:t>
      </w:r>
      <w:r>
        <w:rPr>
          <w:rFonts w:cs="Times New Roman" w:hAnsi="Times New Roman" w:eastAsia="Times New Roman" w:ascii="Times New Roman"/>
          <w:color w:val="343B40"/>
          <w:spacing w:val="-24"/>
          <w:w w:val="114"/>
          <w:sz w:val="80"/>
          <w:szCs w:val="80"/>
        </w:rPr>
        <w:t>i</w:t>
      </w:r>
      <w:r>
        <w:rPr>
          <w:rFonts w:cs="Times New Roman" w:hAnsi="Times New Roman" w:eastAsia="Times New Roman" w:ascii="Times New Roman"/>
          <w:color w:val="343B40"/>
          <w:spacing w:val="-24"/>
          <w:w w:val="146"/>
          <w:sz w:val="80"/>
          <w:szCs w:val="80"/>
        </w:rPr>
        <w:t>c</w:t>
      </w:r>
      <w:r>
        <w:rPr>
          <w:rFonts w:cs="Times New Roman" w:hAnsi="Times New Roman" w:eastAsia="Times New Roman" w:ascii="Times New Roman"/>
          <w:color w:val="343B40"/>
          <w:spacing w:val="-24"/>
          <w:w w:val="157"/>
          <w:sz w:val="80"/>
          <w:szCs w:val="80"/>
        </w:rPr>
        <w:t>a</w:t>
      </w:r>
      <w:r>
        <w:rPr>
          <w:rFonts w:cs="Times New Roman" w:hAnsi="Times New Roman" w:eastAsia="Times New Roman" w:ascii="Times New Roman"/>
          <w:color w:val="343B40"/>
          <w:spacing w:val="-24"/>
          <w:w w:val="139"/>
          <w:sz w:val="80"/>
          <w:szCs w:val="80"/>
        </w:rPr>
        <w:t>d</w:t>
      </w:r>
      <w:r>
        <w:rPr>
          <w:rFonts w:cs="Times New Roman" w:hAnsi="Times New Roman" w:eastAsia="Times New Roman" w:ascii="Times New Roman"/>
          <w:color w:val="343B40"/>
          <w:spacing w:val="0"/>
          <w:w w:val="134"/>
          <w:sz w:val="80"/>
          <w:szCs w:val="80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80"/>
          <w:szCs w:val="80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both"/>
        <w:ind w:left="1191" w:right="4383"/>
      </w:pPr>
      <w:r>
        <w:rPr>
          <w:rFonts w:cs="Times New Roman" w:hAnsi="Times New Roman" w:eastAsia="Times New Roman" w:ascii="Times New Roman"/>
          <w:color w:val="343B40"/>
          <w:spacing w:val="-14"/>
          <w:w w:val="103"/>
          <w:sz w:val="48"/>
          <w:szCs w:val="48"/>
        </w:rPr>
        <w:t>D</w:t>
      </w:r>
      <w:r>
        <w:rPr>
          <w:rFonts w:cs="Times New Roman" w:hAnsi="Times New Roman" w:eastAsia="Times New Roman" w:ascii="Times New Roman"/>
          <w:color w:val="343B40"/>
          <w:spacing w:val="-14"/>
          <w:w w:val="114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color w:val="343B40"/>
          <w:spacing w:val="-14"/>
          <w:w w:val="139"/>
          <w:sz w:val="48"/>
          <w:szCs w:val="48"/>
        </w:rPr>
        <w:t>s</w:t>
      </w:r>
      <w:r>
        <w:rPr>
          <w:rFonts w:cs="Times New Roman" w:hAnsi="Times New Roman" w:eastAsia="Times New Roman" w:ascii="Times New Roman"/>
          <w:color w:val="343B40"/>
          <w:spacing w:val="-14"/>
          <w:w w:val="138"/>
          <w:sz w:val="48"/>
          <w:szCs w:val="48"/>
        </w:rPr>
        <w:t>p</w:t>
      </w:r>
      <w:r>
        <w:rPr>
          <w:rFonts w:cs="Times New Roman" w:hAnsi="Times New Roman" w:eastAsia="Times New Roman" w:ascii="Times New Roman"/>
          <w:color w:val="343B40"/>
          <w:spacing w:val="-14"/>
          <w:w w:val="134"/>
          <w:sz w:val="48"/>
          <w:szCs w:val="48"/>
        </w:rPr>
        <w:t>o</w:t>
      </w:r>
      <w:r>
        <w:rPr>
          <w:rFonts w:cs="Times New Roman" w:hAnsi="Times New Roman" w:eastAsia="Times New Roman" w:ascii="Times New Roman"/>
          <w:color w:val="343B40"/>
          <w:spacing w:val="-14"/>
          <w:w w:val="130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color w:val="343B40"/>
          <w:spacing w:val="-14"/>
          <w:w w:val="114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color w:val="343B40"/>
          <w:spacing w:val="-14"/>
          <w:w w:val="139"/>
          <w:sz w:val="48"/>
          <w:szCs w:val="48"/>
        </w:rPr>
        <w:t>b</w:t>
      </w:r>
      <w:r>
        <w:rPr>
          <w:rFonts w:cs="Times New Roman" w:hAnsi="Times New Roman" w:eastAsia="Times New Roman" w:ascii="Times New Roman"/>
          <w:color w:val="343B40"/>
          <w:spacing w:val="-14"/>
          <w:w w:val="114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color w:val="343B40"/>
          <w:spacing w:val="-14"/>
          <w:w w:val="114"/>
          <w:sz w:val="48"/>
          <w:szCs w:val="48"/>
        </w:rPr>
        <w:t>l</w:t>
      </w:r>
      <w:r>
        <w:rPr>
          <w:rFonts w:cs="Times New Roman" w:hAnsi="Times New Roman" w:eastAsia="Times New Roman" w:ascii="Times New Roman"/>
          <w:color w:val="343B40"/>
          <w:spacing w:val="-14"/>
          <w:w w:val="114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color w:val="343B40"/>
          <w:spacing w:val="-14"/>
          <w:w w:val="139"/>
          <w:sz w:val="48"/>
          <w:szCs w:val="48"/>
        </w:rPr>
        <w:t>d</w:t>
      </w:r>
      <w:r>
        <w:rPr>
          <w:rFonts w:cs="Times New Roman" w:hAnsi="Times New Roman" w:eastAsia="Times New Roman" w:ascii="Times New Roman"/>
          <w:color w:val="343B40"/>
          <w:spacing w:val="-14"/>
          <w:w w:val="157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color w:val="343B40"/>
          <w:spacing w:val="0"/>
          <w:w w:val="139"/>
          <w:sz w:val="48"/>
          <w:szCs w:val="48"/>
        </w:rPr>
        <w:t>d</w:t>
      </w:r>
      <w:r>
        <w:rPr>
          <w:rFonts w:cs="Times New Roman" w:hAnsi="Times New Roman" w:eastAsia="Times New Roman" w:ascii="Times New Roman"/>
          <w:color w:val="343B40"/>
          <w:spacing w:val="-56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343B40"/>
          <w:spacing w:val="-14"/>
          <w:w w:val="139"/>
          <w:sz w:val="48"/>
          <w:szCs w:val="48"/>
        </w:rPr>
        <w:t>d</w:t>
      </w:r>
      <w:r>
        <w:rPr>
          <w:rFonts w:cs="Times New Roman" w:hAnsi="Times New Roman" w:eastAsia="Times New Roman" w:ascii="Times New Roman"/>
          <w:color w:val="343B40"/>
          <w:spacing w:val="-14"/>
          <w:w w:val="148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color w:val="343B40"/>
          <w:spacing w:val="0"/>
          <w:w w:val="114"/>
          <w:sz w:val="48"/>
          <w:szCs w:val="48"/>
        </w:rPr>
        <w:t>l</w:t>
      </w:r>
      <w:r>
        <w:rPr>
          <w:rFonts w:cs="Times New Roman" w:hAnsi="Times New Roman" w:eastAsia="Times New Roman" w:ascii="Times New Roman"/>
          <w:color w:val="343B40"/>
          <w:spacing w:val="-56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343B40"/>
          <w:spacing w:val="-14"/>
          <w:w w:val="157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color w:val="343B40"/>
          <w:spacing w:val="-14"/>
          <w:w w:val="131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color w:val="343B40"/>
          <w:spacing w:val="-14"/>
          <w:w w:val="146"/>
          <w:sz w:val="48"/>
          <w:szCs w:val="48"/>
        </w:rPr>
        <w:t>c</w:t>
      </w:r>
      <w:r>
        <w:rPr>
          <w:rFonts w:cs="Times New Roman" w:hAnsi="Times New Roman" w:eastAsia="Times New Roman" w:ascii="Times New Roman"/>
          <w:color w:val="343B40"/>
          <w:spacing w:val="-14"/>
          <w:w w:val="130"/>
          <w:sz w:val="48"/>
          <w:szCs w:val="48"/>
        </w:rPr>
        <w:t>h</w:t>
      </w:r>
      <w:r>
        <w:rPr>
          <w:rFonts w:cs="Times New Roman" w:hAnsi="Times New Roman" w:eastAsia="Times New Roman" w:ascii="Times New Roman"/>
          <w:color w:val="343B40"/>
          <w:spacing w:val="-14"/>
          <w:w w:val="114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color w:val="343B40"/>
          <w:spacing w:val="-14"/>
          <w:w w:val="127"/>
          <w:sz w:val="48"/>
          <w:szCs w:val="48"/>
        </w:rPr>
        <w:t>v</w:t>
      </w:r>
      <w:r>
        <w:rPr>
          <w:rFonts w:cs="Times New Roman" w:hAnsi="Times New Roman" w:eastAsia="Times New Roman" w:ascii="Times New Roman"/>
          <w:color w:val="343B40"/>
          <w:spacing w:val="0"/>
          <w:w w:val="134"/>
          <w:sz w:val="48"/>
          <w:szCs w:val="48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8"/>
          <w:szCs w:val="48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7"/>
        <w:ind w:left="1191" w:right="1142"/>
      </w:pP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1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8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8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4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2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54"/>
          <w:w w:val="15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0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0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10"/>
          <w:w w:val="14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0"/>
          <w:w w:val="14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42"/>
          <w:w w:val="14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0"/>
          <w:w w:val="13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74E58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color w:val="374E58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10"/>
          <w:w w:val="14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0"/>
          <w:w w:val="14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42"/>
          <w:w w:val="14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74E58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9"/>
          <w:w w:val="13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74E58"/>
          <w:spacing w:val="-9"/>
          <w:w w:val="13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9"/>
          <w:w w:val="135"/>
          <w:sz w:val="24"/>
          <w:szCs w:val="24"/>
        </w:rPr>
        <w:t>ñ</w:t>
      </w:r>
      <w:r>
        <w:rPr>
          <w:rFonts w:cs="Times New Roman" w:hAnsi="Times New Roman" w:eastAsia="Times New Roman" w:ascii="Times New Roman"/>
          <w:color w:val="374E58"/>
          <w:spacing w:val="-9"/>
          <w:w w:val="13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9"/>
          <w:w w:val="13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0"/>
          <w:w w:val="13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6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9"/>
          <w:w w:val="13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17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9"/>
          <w:w w:val="13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74E58"/>
          <w:spacing w:val="-9"/>
          <w:w w:val="13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0"/>
          <w:w w:val="13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74E58"/>
          <w:spacing w:val="-45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0"/>
          <w:w w:val="13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74E58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0"/>
          <w:w w:val="13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74E58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4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74E58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74E58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2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9"/>
          <w:w w:val="13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9"/>
          <w:w w:val="13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9"/>
          <w:w w:val="13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-9"/>
          <w:w w:val="135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color w:val="000000"/>
          <w:spacing w:val="0"/>
          <w:w w:val="13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30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85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247"/>
        <w:ind w:left="1599" w:right="1143"/>
      </w:pPr>
      <w:r>
        <w:pict>
          <v:group style="position:absolute;margin-left:68.5534pt;margin-top:8.15143pt;width:3.00113pt;height:3.00112pt;mso-position-horizontal-relative:page;mso-position-vertical-relative:paragraph;z-index:-1953" coordorigin="1371,163" coordsize="60,60">
            <v:shape style="position:absolute;left:1371;top:163;width:60;height:60" coordorigin="1371,163" coordsize="60,60" path="m1431,193l1431,197,1430,201,1429,205,1427,208,1425,211,1419,217,1416,219,1413,221,1409,222,1405,223,1397,223,1393,222,1390,221,1386,219,1383,217,1377,211,1375,208,1373,205,1372,201,1371,197,1371,189,1372,185,1373,182,1375,178,1377,175,1383,169,1386,167,1390,165,1393,164,1397,163,1405,163,1409,164,1413,165,1416,167,1419,169,1425,175,1427,178,1429,182,1430,185,1431,189,1431,193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74E58"/>
          <w:spacing w:val="-7"/>
          <w:w w:val="11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color w:val="374E58"/>
          <w:spacing w:val="-7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color w:val="374E58"/>
          <w:spacing w:val="-7"/>
          <w:w w:val="9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color w:val="374E58"/>
          <w:spacing w:val="0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color w:val="374E58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374E58"/>
          <w:spacing w:val="-7"/>
          <w:w w:val="10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color w:val="374E58"/>
          <w:spacing w:val="-7"/>
          <w:w w:val="14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374E58"/>
          <w:spacing w:val="-7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color w:val="374E58"/>
          <w:spacing w:val="0"/>
          <w:w w:val="8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color w:val="374E58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3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color w:val="000000"/>
          <w:spacing w:val="0"/>
          <w:w w:val="13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34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3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20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0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7"/>
          <w:w w:val="8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9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0"/>
          <w:w w:val="14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10"/>
          <w:w w:val="14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4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10"/>
          <w:w w:val="14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4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4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9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color w:val="000000"/>
          <w:spacing w:val="0"/>
          <w:w w:val="13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25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3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9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0"/>
          <w:w w:val="14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4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25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8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85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08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2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-9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2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9"/>
          <w:w w:val="12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38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1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39"/>
          <w:w w:val="15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8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3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89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color w:val="000000"/>
          <w:spacing w:val="-7"/>
          <w:w w:val="10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3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1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88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27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1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10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7"/>
        <w:ind w:left="1599" w:right="1143"/>
      </w:pPr>
      <w:r>
        <w:pict>
          <v:group style="position:absolute;margin-left:68.5534pt;margin-top:6.70143pt;width:3.00113pt;height:3.00112pt;mso-position-horizontal-relative:page;mso-position-vertical-relative:paragraph;z-index:-1952" coordorigin="1371,134" coordsize="60,60">
            <v:shape style="position:absolute;left:1371;top:134;width:60;height:60" coordorigin="1371,134" coordsize="60,60" path="m1431,164l1431,168,1430,172,1429,176,1427,179,1425,182,1419,188,1416,190,1413,192,1409,193,1405,194,1397,194,1393,193,1390,192,1386,190,1383,188,1377,182,1375,179,1373,176,1372,172,1371,168,1371,160,1372,156,1373,153,1375,149,1377,146,1383,140,1386,138,1390,136,1393,135,1397,134,1405,134,1409,135,1413,136,1416,138,1419,140,1425,146,1427,149,1429,153,1430,156,1431,160,1431,16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74E58"/>
          <w:spacing w:val="-7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color w:val="374E58"/>
          <w:spacing w:val="-7"/>
          <w:w w:val="13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color w:val="374E58"/>
          <w:spacing w:val="-7"/>
          <w:w w:val="9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color w:val="374E58"/>
          <w:spacing w:val="-7"/>
          <w:w w:val="9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color w:val="374E58"/>
          <w:spacing w:val="-7"/>
          <w:w w:val="14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374E58"/>
          <w:spacing w:val="0"/>
          <w:w w:val="13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color w:val="374E58"/>
          <w:spacing w:val="9"/>
          <w:w w:val="1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374E58"/>
          <w:spacing w:val="-7"/>
          <w:w w:val="8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374E58"/>
          <w:spacing w:val="-7"/>
          <w:w w:val="10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color w:val="374E58"/>
          <w:spacing w:val="-7"/>
          <w:w w:val="14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374E58"/>
          <w:spacing w:val="-7"/>
          <w:w w:val="14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color w:val="374E58"/>
          <w:spacing w:val="-7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color w:val="374E58"/>
          <w:spacing w:val="-7"/>
          <w:w w:val="9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color w:val="374E58"/>
          <w:spacing w:val="-7"/>
          <w:w w:val="13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b/>
          <w:color w:val="374E58"/>
          <w:spacing w:val="-7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color w:val="374E58"/>
          <w:spacing w:val="-7"/>
          <w:w w:val="10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color w:val="374E58"/>
          <w:spacing w:val="-7"/>
          <w:w w:val="14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color w:val="374E58"/>
          <w:spacing w:val="-7"/>
          <w:w w:val="13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color w:val="374E58"/>
          <w:spacing w:val="0"/>
          <w:w w:val="8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color w:val="374E58"/>
          <w:spacing w:val="9"/>
          <w:w w:val="8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15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15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15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9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9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9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9"/>
          <w:w w:val="13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2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15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0"/>
          <w:w w:val="14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4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36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599" w:right="1148"/>
      </w:pPr>
      <w:r>
        <w:pict>
          <v:group style="position:absolute;margin-left:68.5534pt;margin-top:6.70143pt;width:3.00113pt;height:3.00112pt;mso-position-horizontal-relative:page;mso-position-vertical-relative:paragraph;z-index:-1951" coordorigin="1371,134" coordsize="60,60">
            <v:shape style="position:absolute;left:1371;top:134;width:60;height:60" coordorigin="1371,134" coordsize="60,60" path="m1431,164l1431,168,1430,172,1429,176,1427,179,1425,182,1419,188,1416,190,1413,192,1409,193,1405,194,1397,194,1393,193,1390,192,1386,190,1383,188,1377,182,1375,179,1373,176,1372,172,1371,168,1371,160,1372,156,1373,153,1375,149,1377,146,1383,140,1386,138,1390,136,1393,135,1397,134,1405,134,1409,135,1413,136,1416,138,1419,140,1425,146,1427,149,1429,153,1430,156,1431,160,1431,16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74E58"/>
          <w:spacing w:val="-6"/>
          <w:w w:val="9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color w:val="374E58"/>
          <w:spacing w:val="-6"/>
          <w:w w:val="9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color w:val="374E58"/>
          <w:spacing w:val="-6"/>
          <w:w w:val="9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color w:val="000000"/>
          <w:spacing w:val="0"/>
          <w:w w:val="93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color w:val="000000"/>
          <w:spacing w:val="12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8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13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color w:val="000000"/>
          <w:spacing w:val="0"/>
          <w:w w:val="13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3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2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9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16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0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7"/>
          <w:w w:val="8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9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3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5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9" w:lineRule="auto" w:line="247"/>
        <w:ind w:left="1599" w:right="1142"/>
      </w:pPr>
      <w:r>
        <w:rPr>
          <w:rFonts w:cs="Times New Roman" w:hAnsi="Times New Roman" w:eastAsia="Times New Roman" w:ascii="Times New Roman"/>
          <w:color w:val="374E58"/>
          <w:spacing w:val="-7"/>
          <w:w w:val="207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-7"/>
          <w:w w:val="207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color w:val="374E58"/>
          <w:spacing w:val="-7"/>
          <w:w w:val="8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74E58"/>
          <w:spacing w:val="-7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74E58"/>
          <w:spacing w:val="-7"/>
          <w:w w:val="207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color w:val="374E58"/>
          <w:spacing w:val="-7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-7"/>
          <w:w w:val="14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0"/>
          <w:w w:val="9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74E58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4"/>
          <w:w w:val="157"/>
          <w:sz w:val="24"/>
          <w:szCs w:val="24"/>
        </w:rPr>
        <w:t> </w:t>
      </w:r>
      <w:hyperlink r:id="rId10">
        <w:r>
          <w:rPr>
            <w:rFonts w:cs="Times New Roman" w:hAnsi="Times New Roman" w:eastAsia="Times New Roman" w:ascii="Times New Roman"/>
            <w:color w:val="374E58"/>
            <w:spacing w:val="-7"/>
            <w:w w:val="139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14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31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34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39"/>
            <w:sz w:val="24"/>
            <w:szCs w:val="24"/>
          </w:rPr>
          <w:t>d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48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27"/>
            <w:sz w:val="24"/>
            <w:szCs w:val="24"/>
          </w:rPr>
          <w:t>v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48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14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34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38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48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31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39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13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39"/>
            <w:sz w:val="24"/>
            <w:szCs w:val="24"/>
          </w:rPr>
          <w:t>b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57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30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46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34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31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34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48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14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57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14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46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34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21"/>
            <w:sz w:val="24"/>
            <w:szCs w:val="24"/>
          </w:rPr>
          <w:t>m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14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color w:val="374E58"/>
            <w:spacing w:val="-7"/>
            <w:w w:val="157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color w:val="374E58"/>
            <w:spacing w:val="0"/>
            <w:w w:val="131"/>
            <w:sz w:val="24"/>
            <w:szCs w:val="24"/>
          </w:rPr>
          <w:t>r</w:t>
        </w:r>
      </w:hyperlink>
      <w:r>
        <w:rPr>
          <w:rFonts w:cs="Times New Roman" w:hAnsi="Times New Roman" w:eastAsia="Times New Roman" w:ascii="Times New Roman"/>
          <w:color w:val="374E58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374E58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0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7"/>
          <w:w w:val="9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41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67"/>
          <w:w w:val="15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color w:val="374E58"/>
          <w:spacing w:val="-7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color w:val="374E58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color w:val="374E58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374E58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color w:val="374E58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16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color w:val="374E58"/>
          <w:spacing w:val="-7"/>
          <w:w w:val="117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color w:val="374E58"/>
          <w:spacing w:val="-7"/>
          <w:w w:val="78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374E58"/>
          <w:spacing w:val="0"/>
          <w:w w:val="116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color w:val="374E58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2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9"/>
          <w:w w:val="123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color w:val="374E58"/>
          <w:spacing w:val="-9"/>
          <w:w w:val="123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color w:val="374E58"/>
          <w:spacing w:val="-9"/>
          <w:w w:val="12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374E58"/>
          <w:spacing w:val="-9"/>
          <w:w w:val="123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374E58"/>
          <w:spacing w:val="-9"/>
          <w:w w:val="123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color w:val="374E58"/>
          <w:spacing w:val="-9"/>
          <w:w w:val="123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color w:val="374E58"/>
          <w:spacing w:val="-9"/>
          <w:w w:val="123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color w:val="374E58"/>
          <w:spacing w:val="0"/>
          <w:w w:val="12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74E58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9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41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4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0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-7"/>
          <w:w w:val="14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-7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74E58"/>
          <w:spacing w:val="-7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4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374E58"/>
          <w:spacing w:val="0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0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74E58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74E58"/>
          <w:spacing w:val="-7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spacing w:before="83"/>
        <w:ind w:left="1191"/>
      </w:pPr>
      <w:r>
        <w:rPr>
          <w:rFonts w:cs="Times New Roman" w:hAnsi="Times New Roman" w:eastAsia="Times New Roman" w:ascii="Times New Roman"/>
          <w:color w:val="343B40"/>
          <w:spacing w:val="-14"/>
          <w:w w:val="106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color w:val="343B40"/>
          <w:spacing w:val="-14"/>
          <w:w w:val="134"/>
          <w:sz w:val="48"/>
          <w:szCs w:val="48"/>
        </w:rPr>
        <w:t>o</w:t>
      </w:r>
      <w:r>
        <w:rPr>
          <w:rFonts w:cs="Times New Roman" w:hAnsi="Times New Roman" w:eastAsia="Times New Roman" w:ascii="Times New Roman"/>
          <w:color w:val="343B40"/>
          <w:spacing w:val="-14"/>
          <w:w w:val="121"/>
          <w:sz w:val="48"/>
          <w:szCs w:val="48"/>
        </w:rPr>
        <w:t>m</w:t>
      </w:r>
      <w:r>
        <w:rPr>
          <w:rFonts w:cs="Times New Roman" w:hAnsi="Times New Roman" w:eastAsia="Times New Roman" w:ascii="Times New Roman"/>
          <w:color w:val="343B40"/>
          <w:spacing w:val="-14"/>
          <w:w w:val="139"/>
          <w:sz w:val="48"/>
          <w:szCs w:val="48"/>
        </w:rPr>
        <w:t>b</w:t>
      </w:r>
      <w:r>
        <w:rPr>
          <w:rFonts w:cs="Times New Roman" w:hAnsi="Times New Roman" w:eastAsia="Times New Roman" w:ascii="Times New Roman"/>
          <w:color w:val="343B40"/>
          <w:spacing w:val="-14"/>
          <w:w w:val="131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color w:val="343B40"/>
          <w:spacing w:val="0"/>
          <w:w w:val="148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color w:val="343B40"/>
          <w:spacing w:val="-56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343B40"/>
          <w:spacing w:val="-14"/>
          <w:w w:val="139"/>
          <w:sz w:val="48"/>
          <w:szCs w:val="48"/>
        </w:rPr>
        <w:t>d</w:t>
      </w:r>
      <w:r>
        <w:rPr>
          <w:rFonts w:cs="Times New Roman" w:hAnsi="Times New Roman" w:eastAsia="Times New Roman" w:ascii="Times New Roman"/>
          <w:color w:val="343B40"/>
          <w:spacing w:val="-14"/>
          <w:w w:val="148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color w:val="343B40"/>
          <w:spacing w:val="0"/>
          <w:w w:val="114"/>
          <w:sz w:val="48"/>
          <w:szCs w:val="48"/>
        </w:rPr>
        <w:t>l</w:t>
      </w:r>
      <w:r>
        <w:rPr>
          <w:rFonts w:cs="Times New Roman" w:hAnsi="Times New Roman" w:eastAsia="Times New Roman" w:ascii="Times New Roman"/>
          <w:color w:val="343B40"/>
          <w:spacing w:val="-56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343B40"/>
          <w:spacing w:val="-14"/>
          <w:w w:val="157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color w:val="343B40"/>
          <w:spacing w:val="-14"/>
          <w:w w:val="131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color w:val="343B40"/>
          <w:spacing w:val="-14"/>
          <w:w w:val="146"/>
          <w:sz w:val="48"/>
          <w:szCs w:val="48"/>
        </w:rPr>
        <w:t>c</w:t>
      </w:r>
      <w:r>
        <w:rPr>
          <w:rFonts w:cs="Times New Roman" w:hAnsi="Times New Roman" w:eastAsia="Times New Roman" w:ascii="Times New Roman"/>
          <w:color w:val="343B40"/>
          <w:spacing w:val="-14"/>
          <w:w w:val="130"/>
          <w:sz w:val="48"/>
          <w:szCs w:val="48"/>
        </w:rPr>
        <w:t>h</w:t>
      </w:r>
      <w:r>
        <w:rPr>
          <w:rFonts w:cs="Times New Roman" w:hAnsi="Times New Roman" w:eastAsia="Times New Roman" w:ascii="Times New Roman"/>
          <w:color w:val="343B40"/>
          <w:spacing w:val="-14"/>
          <w:w w:val="114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color w:val="343B40"/>
          <w:spacing w:val="-14"/>
          <w:w w:val="127"/>
          <w:sz w:val="48"/>
          <w:szCs w:val="48"/>
        </w:rPr>
        <w:t>v</w:t>
      </w:r>
      <w:r>
        <w:rPr>
          <w:rFonts w:cs="Times New Roman" w:hAnsi="Times New Roman" w:eastAsia="Times New Roman" w:ascii="Times New Roman"/>
          <w:color w:val="343B40"/>
          <w:spacing w:val="0"/>
          <w:w w:val="134"/>
          <w:sz w:val="48"/>
          <w:szCs w:val="48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8"/>
          <w:szCs w:val="48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91"/>
      </w:pP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1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4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6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8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9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3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3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9"/>
          <w:w w:val="13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9"/>
          <w:w w:val="13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5"/>
          <w:w w:val="1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57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47"/>
        <w:ind w:left="1344" w:right="1181" w:hanging="153"/>
        <w:sectPr>
          <w:pgNumType w:start="2"/>
          <w:pgMar w:header="0" w:footer="1450" w:top="2000" w:bottom="280" w:left="0" w:right="0"/>
          <w:headerReference w:type="default" r:id="rId8"/>
          <w:footerReference w:type="default" r:id="rId9"/>
          <w:pgSz w:w="11920" w:h="16860"/>
        </w:sectPr>
      </w:pPr>
      <w:r>
        <w:pict>
          <v:shape type="#_x0000_t202" style="position:absolute;margin-left:0pt;margin-top:733.093pt;width:68.6131pt;height:85.1036pt;mso-position-horizontal-relative:page;mso-position-vertical-relative:page;z-index:-1954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4"/>
                      <w:szCs w:val="24"/>
                    </w:rPr>
                    <w:jc w:val="right"/>
                    <w:spacing w:before="62"/>
                    <w:ind w:right="21"/>
                  </w:pPr>
                  <w:r>
                    <w:rPr>
                      <w:rFonts w:cs="Times New Roman" w:hAnsi="Times New Roman" w:eastAsia="Times New Roman" w:ascii="Times New Roman"/>
                      <w:color w:val="374E58"/>
                      <w:spacing w:val="0"/>
                      <w:w w:val="134"/>
                      <w:sz w:val="24"/>
                      <w:szCs w:val="24"/>
                    </w:rPr>
                    <w:t>ó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374E58"/>
          <w:spacing w:val="-7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2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-7"/>
          <w:w w:val="107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color w:val="374E58"/>
          <w:spacing w:val="-7"/>
          <w:w w:val="9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color w:val="374E58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74E58"/>
          <w:spacing w:val="-7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-7"/>
          <w:w w:val="10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-7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-7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-7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74E58"/>
          <w:spacing w:val="-7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90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color w:val="374E58"/>
          <w:spacing w:val="-7"/>
          <w:w w:val="107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color w:val="374E58"/>
          <w:spacing w:val="-7"/>
          <w:w w:val="10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4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07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color w:val="374E58"/>
          <w:spacing w:val="-7"/>
          <w:w w:val="9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color w:val="374E58"/>
          <w:spacing w:val="-7"/>
          <w:w w:val="10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4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0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0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1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4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0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0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74E58"/>
          <w:spacing w:val="-7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4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2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-7"/>
          <w:w w:val="90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74E58"/>
          <w:spacing w:val="-7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-7"/>
          <w:w w:val="123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color w:val="374E58"/>
          <w:spacing w:val="0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47"/>
        <w:ind w:left="1191" w:right="1181"/>
      </w:pPr>
      <w:r>
        <w:rPr>
          <w:rFonts w:cs="Times New Roman" w:hAnsi="Times New Roman" w:eastAsia="Times New Roman" w:ascii="Times New Roman"/>
          <w:color w:val="374E58"/>
          <w:spacing w:val="-7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3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74E58"/>
          <w:spacing w:val="-7"/>
          <w:w w:val="107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color w:val="374E58"/>
          <w:spacing w:val="-7"/>
          <w:w w:val="9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color w:val="374E58"/>
          <w:spacing w:val="-7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74E58"/>
          <w:spacing w:val="-7"/>
          <w:w w:val="90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color w:val="374E58"/>
          <w:spacing w:val="-7"/>
          <w:w w:val="107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color w:val="374E58"/>
          <w:spacing w:val="-7"/>
          <w:w w:val="1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-7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07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color w:val="374E58"/>
          <w:spacing w:val="-7"/>
          <w:w w:val="9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27"/>
          <w:sz w:val="24"/>
          <w:szCs w:val="24"/>
        </w:rPr>
        <w:t>ú</w:t>
      </w:r>
      <w:r>
        <w:rPr>
          <w:rFonts w:cs="Times New Roman" w:hAnsi="Times New Roman" w:eastAsia="Times New Roman" w:ascii="Times New Roman"/>
          <w:color w:val="374E58"/>
          <w:spacing w:val="-7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-7"/>
          <w:w w:val="14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-7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90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color w:val="374E58"/>
          <w:spacing w:val="-7"/>
          <w:w w:val="107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color w:val="374E58"/>
          <w:spacing w:val="-7"/>
          <w:w w:val="10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4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07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color w:val="374E58"/>
          <w:spacing w:val="-7"/>
          <w:w w:val="9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color w:val="374E58"/>
          <w:spacing w:val="-7"/>
          <w:w w:val="10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4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0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0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1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4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0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74E58"/>
          <w:spacing w:val="-7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0"/>
          <w:w w:val="14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0"/>
          <w:w w:val="14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2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-7"/>
          <w:w w:val="90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74E58"/>
          <w:spacing w:val="-7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-7"/>
          <w:w w:val="123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color w:val="374E58"/>
          <w:spacing w:val="0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ind w:left="1191"/>
      </w:pPr>
      <w:r>
        <w:rPr>
          <w:rFonts w:cs="Times New Roman" w:hAnsi="Times New Roman" w:eastAsia="Times New Roman" w:ascii="Times New Roman"/>
          <w:color w:val="343B40"/>
          <w:spacing w:val="-14"/>
          <w:w w:val="104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color w:val="343B40"/>
          <w:spacing w:val="-14"/>
          <w:w w:val="130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color w:val="343B40"/>
          <w:spacing w:val="-14"/>
          <w:w w:val="146"/>
          <w:sz w:val="48"/>
          <w:szCs w:val="48"/>
        </w:rPr>
        <w:t>c</w:t>
      </w:r>
      <w:r>
        <w:rPr>
          <w:rFonts w:cs="Times New Roman" w:hAnsi="Times New Roman" w:eastAsia="Times New Roman" w:ascii="Times New Roman"/>
          <w:color w:val="343B40"/>
          <w:spacing w:val="-14"/>
          <w:w w:val="134"/>
          <w:sz w:val="48"/>
          <w:szCs w:val="48"/>
        </w:rPr>
        <w:t>o</w:t>
      </w:r>
      <w:r>
        <w:rPr>
          <w:rFonts w:cs="Times New Roman" w:hAnsi="Times New Roman" w:eastAsia="Times New Roman" w:ascii="Times New Roman"/>
          <w:color w:val="343B40"/>
          <w:spacing w:val="-14"/>
          <w:w w:val="131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color w:val="343B40"/>
          <w:spacing w:val="-14"/>
          <w:w w:val="138"/>
          <w:sz w:val="48"/>
          <w:szCs w:val="48"/>
        </w:rPr>
        <w:t>p</w:t>
      </w:r>
      <w:r>
        <w:rPr>
          <w:rFonts w:cs="Times New Roman" w:hAnsi="Times New Roman" w:eastAsia="Times New Roman" w:ascii="Times New Roman"/>
          <w:color w:val="343B40"/>
          <w:spacing w:val="-14"/>
          <w:w w:val="134"/>
          <w:sz w:val="48"/>
          <w:szCs w:val="48"/>
        </w:rPr>
        <w:t>o</w:t>
      </w:r>
      <w:r>
        <w:rPr>
          <w:rFonts w:cs="Times New Roman" w:hAnsi="Times New Roman" w:eastAsia="Times New Roman" w:ascii="Times New Roman"/>
          <w:color w:val="343B40"/>
          <w:spacing w:val="-14"/>
          <w:w w:val="131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color w:val="343B40"/>
          <w:spacing w:val="-14"/>
          <w:w w:val="157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color w:val="343B40"/>
          <w:spacing w:val="-14"/>
          <w:w w:val="146"/>
          <w:sz w:val="48"/>
          <w:szCs w:val="48"/>
        </w:rPr>
        <w:t>c</w:t>
      </w:r>
      <w:r>
        <w:rPr>
          <w:rFonts w:cs="Times New Roman" w:hAnsi="Times New Roman" w:eastAsia="Times New Roman" w:ascii="Times New Roman"/>
          <w:color w:val="343B40"/>
          <w:spacing w:val="-14"/>
          <w:w w:val="114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color w:val="343B40"/>
          <w:spacing w:val="-14"/>
          <w:w w:val="134"/>
          <w:sz w:val="48"/>
          <w:szCs w:val="48"/>
        </w:rPr>
        <w:t>o</w:t>
      </w:r>
      <w:r>
        <w:rPr>
          <w:rFonts w:cs="Times New Roman" w:hAnsi="Times New Roman" w:eastAsia="Times New Roman" w:ascii="Times New Roman"/>
          <w:color w:val="343B40"/>
          <w:spacing w:val="-14"/>
          <w:w w:val="130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color w:val="343B40"/>
          <w:spacing w:val="-14"/>
          <w:w w:val="148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color w:val="343B40"/>
          <w:spacing w:val="0"/>
          <w:w w:val="139"/>
          <w:sz w:val="48"/>
          <w:szCs w:val="48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8"/>
          <w:szCs w:val="48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47"/>
        <w:ind w:left="1191" w:right="1142"/>
      </w:pP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4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4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4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4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4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4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0"/>
          <w:w w:val="14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4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2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3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3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9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9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3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3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9"/>
          <w:w w:val="13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9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1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85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3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7"/>
        <w:ind w:left="1599" w:right="1143"/>
      </w:pPr>
      <w:r>
        <w:pict>
          <v:group style="position:absolute;margin-left:68.5534pt;margin-top:6.70143pt;width:3.00113pt;height:3.00113pt;mso-position-horizontal-relative:page;mso-position-vertical-relative:paragraph;z-index:-1950" coordorigin="1371,134" coordsize="60,60">
            <v:shape style="position:absolute;left:1371;top:134;width:60;height:60" coordorigin="1371,134" coordsize="60,60" path="m1431,164l1431,168,1430,172,1429,176,1427,179,1425,182,1419,188,1416,190,1413,192,1409,193,1405,194,1397,194,1393,193,1390,192,1386,190,1383,188,1377,182,1375,179,1373,176,1372,172,1371,168,1371,160,1372,156,1373,153,1375,149,1377,146,1383,140,1386,138,1390,136,1393,135,1397,134,1405,134,1409,135,1413,136,1416,138,1419,140,1425,146,1427,149,1429,153,1430,156,1431,160,1431,16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96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3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3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3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3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3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3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3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3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3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3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3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7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14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6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6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8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6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6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4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5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4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4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4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4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4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9"/>
          <w:w w:val="124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color w:val="374E58"/>
          <w:spacing w:val="-9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3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4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9"/>
          <w:w w:val="13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-9"/>
          <w:w w:val="13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74E58"/>
          <w:spacing w:val="-9"/>
          <w:w w:val="13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9"/>
          <w:w w:val="13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9"/>
          <w:w w:val="13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9"/>
          <w:w w:val="13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-9"/>
          <w:w w:val="13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9"/>
          <w:w w:val="136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374E58"/>
          <w:spacing w:val="-9"/>
          <w:w w:val="13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0"/>
          <w:w w:val="136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color w:val="374E58"/>
          <w:spacing w:val="5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3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16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19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5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8"/>
          <w:w w:val="15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5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5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5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5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9"/>
          <w:w w:val="15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1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-9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9"/>
          <w:w w:val="13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-9"/>
          <w:w w:val="13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9"/>
          <w:w w:val="13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36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-9"/>
          <w:w w:val="13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9"/>
          <w:w w:val="13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9"/>
          <w:w w:val="13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8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0"/>
          <w:w w:val="14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4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36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3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47"/>
        <w:ind w:left="1599" w:right="1143"/>
      </w:pPr>
      <w:r>
        <w:pict>
          <v:group style="position:absolute;margin-left:68.5534pt;margin-top:6.70143pt;width:3.00113pt;height:3.00112pt;mso-position-horizontal-relative:page;mso-position-vertical-relative:paragraph;z-index:-1949" coordorigin="1371,134" coordsize="60,60">
            <v:shape style="position:absolute;left:1371;top:134;width:60;height:60" coordorigin="1371,134" coordsize="60,60" path="m1431,164l1431,168,1430,172,1429,176,1427,179,1425,182,1419,188,1416,190,1413,192,1409,193,1405,194,1397,194,1393,193,1390,192,1386,190,1383,188,1377,182,1375,179,1373,176,1372,172,1371,168,1371,160,1372,156,1373,153,1375,149,1377,146,1383,140,1386,138,1390,136,1393,135,1397,134,1405,134,1409,135,1413,136,1416,138,1419,140,1425,146,1427,149,1429,153,1430,156,1431,160,1431,16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8.5534pt;margin-top:35.2122pt;width:3.00113pt;height:3.00112pt;mso-position-horizontal-relative:page;mso-position-vertical-relative:paragraph;z-index:-1948" coordorigin="1371,704" coordsize="60,60">
            <v:shape style="position:absolute;left:1371;top:704;width:60;height:60" coordorigin="1371,704" coordsize="60,60" path="m1431,734l1431,738,1430,742,1429,746,1427,749,1425,753,1419,758,1416,760,1413,762,1409,764,1405,764,1397,764,1393,764,1390,762,1386,760,1383,758,1377,753,1375,749,1373,746,1372,742,1371,738,1371,730,1372,726,1373,723,1375,719,1377,716,1383,710,1386,708,1390,707,1393,705,1397,704,1405,704,1409,705,1413,707,1416,708,1419,710,1425,716,1427,719,1429,723,1430,726,1431,730,1431,73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8.5534pt;margin-top:63.7229pt;width:3.00113pt;height:3.00112pt;mso-position-horizontal-relative:page;mso-position-vertical-relative:paragraph;z-index:-1947" coordorigin="1371,1274" coordsize="60,60">
            <v:shape style="position:absolute;left:1371;top:1274;width:60;height:60" coordorigin="1371,1274" coordsize="60,60" path="m1431,1304l1431,1308,1430,1312,1429,1316,1427,1320,1425,1323,1419,1329,1416,1331,1413,1332,1409,1334,1405,1334,1397,1334,1393,1334,1390,1332,1386,1331,1383,1329,1377,1323,1375,1320,1373,1316,1372,1312,1371,1308,1371,1300,1372,1297,1373,1293,1375,1289,1377,1286,1383,1280,1386,1278,1390,1277,1393,1275,1397,1274,1405,1274,1409,1275,1413,1277,1416,1278,1419,1280,1425,1286,1427,1289,1429,1293,1430,1297,1431,1300,1431,130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8.5534pt;margin-top:77.9783pt;width:3.00113pt;height:3.00112pt;mso-position-horizontal-relative:page;mso-position-vertical-relative:paragraph;z-index:-1946" coordorigin="1371,1560" coordsize="60,60">
            <v:shape style="position:absolute;left:1371;top:1560;width:60;height:60" coordorigin="1371,1560" coordsize="60,60" path="m1431,1590l1431,1594,1430,1597,1429,1601,1427,1605,1425,1608,1419,1614,1416,1616,1413,1617,1409,1619,1405,1620,1397,1620,1393,1619,1390,1617,1386,1616,1383,1614,1377,1608,1375,1605,1373,1601,1372,1597,1371,1594,1371,1586,1372,1582,1373,1578,1375,1574,1377,1571,1383,1566,1386,1563,1390,1562,1393,1560,1397,1560,1405,1560,1409,1560,1413,1562,1416,1563,1419,1566,1425,1571,1427,1574,1429,1578,1430,1582,1431,1586,1431,1590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1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2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2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7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89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7"/>
          <w:w w:val="8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56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56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3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4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6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66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3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9"/>
          <w:w w:val="13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8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19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color w:val="374E58"/>
          <w:spacing w:val="-7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0"/>
          <w:w w:val="13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4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0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23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color w:val="374E58"/>
          <w:spacing w:val="-7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3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-7"/>
          <w:w w:val="118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color w:val="374E58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74E58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color w:val="000000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96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9"/>
          <w:w w:val="13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62"/>
          <w:w w:val="13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9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0"/>
          <w:w w:val="1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57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9"/>
          <w:w w:val="125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color w:val="374E58"/>
          <w:spacing w:val="-9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9"/>
          <w:w w:val="125"/>
          <w:sz w:val="24"/>
          <w:szCs w:val="24"/>
        </w:rPr>
        <w:t>ú</w:t>
      </w:r>
      <w:r>
        <w:rPr>
          <w:rFonts w:cs="Times New Roman" w:hAnsi="Times New Roman" w:eastAsia="Times New Roman" w:ascii="Times New Roman"/>
          <w:color w:val="374E58"/>
          <w:spacing w:val="-9"/>
          <w:w w:val="12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74E58"/>
          <w:spacing w:val="-9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9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0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-3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0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74E58"/>
          <w:spacing w:val="0"/>
          <w:w w:val="118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color w:val="374E58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1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7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08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27"/>
          <w:w w:val="1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3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0"/>
          <w:w w:val="13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08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color w:val="000000"/>
          <w:spacing w:val="-9"/>
          <w:w w:val="13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-9"/>
          <w:w w:val="13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9"/>
          <w:w w:val="13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26"/>
          <w:w w:val="13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10"/>
          <w:w w:val="13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74E58"/>
          <w:spacing w:val="-10"/>
          <w:w w:val="13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10"/>
          <w:w w:val="13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74E58"/>
          <w:spacing w:val="-10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74E58"/>
          <w:spacing w:val="-10"/>
          <w:w w:val="13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0"/>
          <w:w w:val="1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74E58"/>
          <w:spacing w:val="-44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10"/>
          <w:w w:val="13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10"/>
          <w:w w:val="13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10"/>
          <w:w w:val="1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74E58"/>
          <w:spacing w:val="-10"/>
          <w:w w:val="13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10"/>
          <w:w w:val="13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10"/>
          <w:w w:val="13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374E58"/>
          <w:spacing w:val="-10"/>
          <w:w w:val="13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10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74E58"/>
          <w:spacing w:val="-10"/>
          <w:w w:val="13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74E58"/>
          <w:spacing w:val="0"/>
          <w:w w:val="1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74E58"/>
          <w:spacing w:val="5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-9"/>
          <w:w w:val="13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-9"/>
          <w:w w:val="13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9"/>
          <w:w w:val="13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-9"/>
          <w:w w:val="13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9"/>
          <w:w w:val="13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26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74E58"/>
          <w:spacing w:val="-7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74E58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74E58"/>
          <w:spacing w:val="-7"/>
          <w:w w:val="134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374E58"/>
          <w:spacing w:val="-7"/>
          <w:w w:val="123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color w:val="374E58"/>
          <w:spacing w:val="-7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74E58"/>
          <w:spacing w:val="-7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74E58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74E58"/>
          <w:spacing w:val="-7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-7"/>
          <w:w w:val="13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74E58"/>
          <w:spacing w:val="-7"/>
          <w:w w:val="17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74E58"/>
          <w:spacing w:val="-7"/>
          <w:w w:val="14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74E58"/>
          <w:spacing w:val="0"/>
          <w:w w:val="106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color w:val="374E58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-7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4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27"/>
          <w:w w:val="1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3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-7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08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color w:val="000000"/>
          <w:spacing w:val="-7"/>
          <w:w w:val="15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spacing w:lineRule="exact" w:line="540"/>
        <w:ind w:left="1191"/>
      </w:pPr>
      <w:r>
        <w:rPr>
          <w:rFonts w:cs="Times New Roman" w:hAnsi="Times New Roman" w:eastAsia="Times New Roman" w:ascii="Times New Roman"/>
          <w:color w:val="343B40"/>
          <w:spacing w:val="-14"/>
          <w:w w:val="103"/>
          <w:position w:val="-1"/>
          <w:sz w:val="48"/>
          <w:szCs w:val="48"/>
        </w:rPr>
        <w:t>D</w:t>
      </w:r>
      <w:r>
        <w:rPr>
          <w:rFonts w:cs="Times New Roman" w:hAnsi="Times New Roman" w:eastAsia="Times New Roman" w:ascii="Times New Roman"/>
          <w:color w:val="343B40"/>
          <w:spacing w:val="-14"/>
          <w:w w:val="114"/>
          <w:position w:val="-1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color w:val="343B40"/>
          <w:spacing w:val="-14"/>
          <w:w w:val="139"/>
          <w:position w:val="-1"/>
          <w:sz w:val="48"/>
          <w:szCs w:val="48"/>
        </w:rPr>
        <w:t>s</w:t>
      </w:r>
      <w:r>
        <w:rPr>
          <w:rFonts w:cs="Times New Roman" w:hAnsi="Times New Roman" w:eastAsia="Times New Roman" w:ascii="Times New Roman"/>
          <w:color w:val="343B40"/>
          <w:spacing w:val="-14"/>
          <w:w w:val="148"/>
          <w:position w:val="-1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color w:val="343B40"/>
          <w:spacing w:val="-14"/>
          <w:w w:val="130"/>
          <w:position w:val="-1"/>
          <w:sz w:val="48"/>
          <w:szCs w:val="48"/>
        </w:rPr>
        <w:t>ñ</w:t>
      </w:r>
      <w:r>
        <w:rPr>
          <w:rFonts w:cs="Times New Roman" w:hAnsi="Times New Roman" w:eastAsia="Times New Roman" w:ascii="Times New Roman"/>
          <w:color w:val="343B40"/>
          <w:spacing w:val="0"/>
          <w:w w:val="134"/>
          <w:position w:val="-1"/>
          <w:sz w:val="48"/>
          <w:szCs w:val="48"/>
        </w:rPr>
        <w:t>o</w:t>
      </w:r>
      <w:r>
        <w:rPr>
          <w:rFonts w:cs="Times New Roman" w:hAnsi="Times New Roman" w:eastAsia="Times New Roman" w:ascii="Times New Roman"/>
          <w:color w:val="343B40"/>
          <w:spacing w:val="-56"/>
          <w:w w:val="100"/>
          <w:position w:val="-1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343B40"/>
          <w:spacing w:val="-14"/>
          <w:w w:val="139"/>
          <w:position w:val="-1"/>
          <w:sz w:val="48"/>
          <w:szCs w:val="48"/>
        </w:rPr>
        <w:t>d</w:t>
      </w:r>
      <w:r>
        <w:rPr>
          <w:rFonts w:cs="Times New Roman" w:hAnsi="Times New Roman" w:eastAsia="Times New Roman" w:ascii="Times New Roman"/>
          <w:color w:val="343B40"/>
          <w:spacing w:val="0"/>
          <w:w w:val="148"/>
          <w:position w:val="-1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color w:val="343B40"/>
          <w:spacing w:val="-56"/>
          <w:w w:val="100"/>
          <w:position w:val="-1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343B40"/>
          <w:spacing w:val="-14"/>
          <w:w w:val="131"/>
          <w:position w:val="-1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color w:val="343B40"/>
          <w:spacing w:val="-14"/>
          <w:w w:val="148"/>
          <w:position w:val="-1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color w:val="343B40"/>
          <w:spacing w:val="-14"/>
          <w:w w:val="136"/>
          <w:position w:val="-1"/>
          <w:sz w:val="48"/>
          <w:szCs w:val="48"/>
        </w:rPr>
        <w:t>g</w:t>
      </w:r>
      <w:r>
        <w:rPr>
          <w:rFonts w:cs="Times New Roman" w:hAnsi="Times New Roman" w:eastAsia="Times New Roman" w:ascii="Times New Roman"/>
          <w:color w:val="343B40"/>
          <w:spacing w:val="-14"/>
          <w:w w:val="114"/>
          <w:position w:val="-1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color w:val="343B40"/>
          <w:spacing w:val="-14"/>
          <w:w w:val="139"/>
          <w:position w:val="-1"/>
          <w:sz w:val="48"/>
          <w:szCs w:val="48"/>
        </w:rPr>
        <w:t>s</w:t>
      </w:r>
      <w:r>
        <w:rPr>
          <w:rFonts w:cs="Times New Roman" w:hAnsi="Times New Roman" w:eastAsia="Times New Roman" w:ascii="Times New Roman"/>
          <w:color w:val="343B40"/>
          <w:spacing w:val="-14"/>
          <w:w w:val="170"/>
          <w:position w:val="-1"/>
          <w:sz w:val="48"/>
          <w:szCs w:val="48"/>
        </w:rPr>
        <w:t>t</w:t>
      </w:r>
      <w:r>
        <w:rPr>
          <w:rFonts w:cs="Times New Roman" w:hAnsi="Times New Roman" w:eastAsia="Times New Roman" w:ascii="Times New Roman"/>
          <w:color w:val="343B40"/>
          <w:spacing w:val="-14"/>
          <w:w w:val="131"/>
          <w:position w:val="-1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color w:val="343B40"/>
          <w:spacing w:val="0"/>
          <w:w w:val="134"/>
          <w:position w:val="-1"/>
          <w:sz w:val="48"/>
          <w:szCs w:val="48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8"/>
          <w:szCs w:val="48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90"/>
        <w:sectPr>
          <w:pgMar w:header="0" w:footer="1450" w:top="2000" w:bottom="280" w:left="0" w:right="0"/>
          <w:headerReference w:type="default" r:id="rId11"/>
          <w:pgSz w:w="11920" w:h="16860"/>
        </w:sectPr>
      </w:pPr>
      <w:r>
        <w:pict>
          <v:shape type="#_x0000_t202" style="position:absolute;margin-left:59.55pt;margin-top:-18.1745pt;width:476.4pt;height:276.854pt;mso-position-horizontal-relative:page;mso-position-vertical-relative:paragraph;z-index:-194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818" w:hRule="exact"/>
                    </w:trPr>
                    <w:tc>
                      <w:tcPr>
                        <w:tcW w:w="1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36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3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3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3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3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103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17"/>
                            <w:szCs w:val="17"/>
                          </w:rPr>
                          <w:jc w:val="left"/>
                          <w:spacing w:before="7" w:lineRule="exact" w:line="160"/>
                        </w:pPr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29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4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4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4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94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7"/>
                            <w:w w:val="94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2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8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78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5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4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2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7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102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7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94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14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96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07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96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9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0"/>
                            <w:w w:val="114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9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09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14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07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83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16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83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14"/>
                            <w:sz w:val="20"/>
                            <w:szCs w:val="20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0"/>
                            <w:w w:val="103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52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5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6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1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7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9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6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5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4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11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3166" w:hRule="exact"/>
                    </w:trPr>
                    <w:tc>
                      <w:tcPr>
                        <w:tcW w:w="1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5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516" w:right="370" w:hanging="14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4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29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4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601" w:right="6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5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4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8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4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43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5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5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173" w:right="11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5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3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1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16"/>
                            <w:szCs w:val="16"/>
                          </w:rPr>
                          <w:t>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7"/>
                            <w:w w:val="10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2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1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83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8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0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4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7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8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8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í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36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í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36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4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4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4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4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3"/>
                            <w:w w:val="14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6"/>
                            <w:w w:val="14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8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0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4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7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7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7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7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7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97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39"/>
                            <w:w w:val="9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21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18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18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18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18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8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4"/>
                            <w:w w:val="11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í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1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8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í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16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8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4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4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4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4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3"/>
                            <w:w w:val="14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6"/>
                            <w:w w:val="14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8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0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4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1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"/>
                            <w:w w:val="12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4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7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5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3"/>
                            <w:w w:val="13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4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4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0"/>
                            <w:w w:val="14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553" w:hRule="exact"/>
                    </w:trPr>
                    <w:tc>
                      <w:tcPr>
                        <w:tcW w:w="1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5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165" w:right="160" w:firstLine="21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29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601" w:right="6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5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8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44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5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both"/>
                          <w:spacing w:lineRule="exact" w:line="160"/>
                          <w:ind w:left="173" w:right="11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8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8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4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4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8"/>
                            <w:w w:val="14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8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8"/>
                            <w:w w:val="9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6"/>
                            <w:w w:val="10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8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3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8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7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9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9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2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9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9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9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9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9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9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9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6"/>
                            <w:w w:val="12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3"/>
                            <w:w w:val="12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9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2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9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9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8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6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3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8"/>
                            <w:w w:val="13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6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both"/>
                          <w:spacing w:lineRule="exact" w:line="160"/>
                          <w:ind w:left="173" w:right="178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7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4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7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7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9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color w:val="FFFFFF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FFFFFF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FFFFFF"/>
          <w:spacing w:val="-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90"/>
        <w:sectPr>
          <w:pgNumType w:start="4"/>
          <w:pgMar w:header="0" w:footer="354" w:top="2000" w:bottom="280" w:left="0" w:right="0"/>
          <w:headerReference w:type="default" r:id="rId12"/>
          <w:footerReference w:type="default" r:id="rId13"/>
          <w:pgSz w:w="11920" w:h="16860"/>
        </w:sectPr>
      </w:pPr>
      <w:r>
        <w:pict>
          <v:shape type="#_x0000_t202" style="position:absolute;margin-left:59.55pt;margin-top:123.241pt;width:476.4pt;height:519.788pt;mso-position-horizontal-relative:page;mso-position-vertical-relative:page;z-index:-194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818" w:hRule="exact"/>
                    </w:trPr>
                    <w:tc>
                      <w:tcPr>
                        <w:tcW w:w="1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36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3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3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3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3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103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17"/>
                            <w:szCs w:val="17"/>
                          </w:rPr>
                          <w:jc w:val="left"/>
                          <w:spacing w:before="7" w:lineRule="exact" w:line="160"/>
                        </w:pPr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29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4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4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4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94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7"/>
                            <w:w w:val="94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2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8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78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5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4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2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7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102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7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94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14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96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07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96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9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0"/>
                            <w:w w:val="114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9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09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14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07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83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16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83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14"/>
                            <w:sz w:val="20"/>
                            <w:szCs w:val="20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0"/>
                            <w:w w:val="103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52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5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6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1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7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9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6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5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4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11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4607" w:hRule="exact"/>
                    </w:trPr>
                    <w:tc>
                      <w:tcPr>
                        <w:tcW w:w="1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211" w:right="206" w:firstLine="3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5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5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4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29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4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601" w:right="6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5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4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8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4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25" w:right="4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7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7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1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85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6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2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2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19"/>
                            <w:w w:val="12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6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2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4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3"/>
                            <w:w w:val="14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9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8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8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8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8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6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9"/>
                            <w:w w:val="1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8"/>
                            <w:w w:val="14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1"/>
                            <w:w w:val="14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4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4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1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5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5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5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5"/>
                            <w:sz w:val="16"/>
                            <w:szCs w:val="16"/>
                          </w:rPr>
                          <w:t>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8"/>
                            <w:w w:val="9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7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2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2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7"/>
                            <w:w w:val="13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5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5"/>
                            <w:w w:val="13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4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4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2"/>
                            <w:w w:val="14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3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8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7"/>
                            <w:w w:val="13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1"/>
                            <w:sz w:val="16"/>
                            <w:szCs w:val="16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24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6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8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3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7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7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2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6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7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6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0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8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7"/>
                            <w:w w:val="13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7"/>
                            <w:w w:val="13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7"/>
                            <w:w w:val="132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7"/>
                            <w:w w:val="13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36"/>
                            <w:w w:val="13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3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3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2"/>
                            <w:w w:val="9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3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017" w:hRule="exact"/>
                    </w:trPr>
                    <w:tc>
                      <w:tcPr>
                        <w:tcW w:w="1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07" w:right="399" w:hanging="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29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597" w:right="59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4"/>
                            <w:szCs w:val="24"/>
                          </w:rPr>
                          <w:jc w:val="left"/>
                          <w:spacing w:before="5" w:lineRule="exact" w:line="240"/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lineRule="exact" w:line="160"/>
                          <w:ind w:left="245" w:right="2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9"/>
                            <w:w w:val="13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4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6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4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4"/>
                            <w:szCs w:val="24"/>
                          </w:rPr>
                          <w:jc w:val="left"/>
                          <w:spacing w:before="5" w:lineRule="exact" w:line="240"/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both"/>
                          <w:spacing w:lineRule="exact" w:line="160"/>
                          <w:ind w:left="173" w:right="11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7"/>
                            <w:w w:val="14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7"/>
                            <w:w w:val="9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4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4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4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8"/>
                            <w:w w:val="13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4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4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2"/>
                            <w:w w:val="13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4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4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4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1"/>
                            <w:w w:val="13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2"/>
                            <w:sz w:val="16"/>
                            <w:szCs w:val="16"/>
                          </w:rPr>
                          <w:t>$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6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4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3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6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954" w:hRule="exact"/>
                    </w:trPr>
                    <w:tc>
                      <w:tcPr>
                        <w:tcW w:w="1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5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282" w:right="157" w:hanging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5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5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5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4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29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4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601" w:right="6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5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4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82" w:right="48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4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43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lineRule="exact" w:line="180"/>
                          <w:ind w:left="141" w:right="51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7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7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1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85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3"/>
                            <w:w w:val="10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9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7"/>
                            <w:w w:val="13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1"/>
                            <w:sz w:val="16"/>
                            <w:szCs w:val="16"/>
                          </w:rPr>
                          <w:t>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33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80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4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1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6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15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15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15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15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15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24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6"/>
                            <w:w w:val="115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6"/>
                            <w:w w:val="115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23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1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7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35"/>
                            <w:w w:val="12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7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48"/>
                            <w:w w:val="12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7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1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3"/>
                            <w:w w:val="10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9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7"/>
                            <w:w w:val="13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29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7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0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4"/>
                            <w:w w:val="13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1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7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9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1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7"/>
                            <w:w w:val="13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7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4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9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5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5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3"/>
                            <w:w w:val="12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5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30"/>
                            <w:w w:val="12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7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1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51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7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4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3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5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13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7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0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2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7"/>
                            <w:w w:val="10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4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3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1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8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98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9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33"/>
                            <w:w w:val="9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7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26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0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0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3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3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3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2"/>
                            <w:w w:val="13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3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0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2"/>
                            <w:w w:val="13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0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7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7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3"/>
                            <w:w w:val="12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4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0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1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9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7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26"/>
                            <w:w w:val="12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7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6"/>
                            <w:w w:val="12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21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2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ú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color w:val="FFFFFF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FFFFFF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FFFFFF"/>
          <w:spacing w:val="-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124"/>
        <w:sectPr>
          <w:pgMar w:header="0" w:footer="354" w:top="2260" w:bottom="280" w:left="0" w:right="0"/>
          <w:headerReference w:type="default" r:id="rId14"/>
          <w:pgSz w:w="11920" w:h="16860"/>
        </w:sectPr>
      </w:pPr>
      <w:r>
        <w:pict>
          <v:shape type="#_x0000_t202" style="position:absolute;margin-left:59.55pt;margin-top:119.865pt;width:476.4pt;height:602.477pt;mso-position-horizontal-relative:page;mso-position-vertical-relative:page;z-index:-194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818" w:hRule="exact"/>
                    </w:trPr>
                    <w:tc>
                      <w:tcPr>
                        <w:tcW w:w="15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39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3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3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3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3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103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17"/>
                            <w:szCs w:val="17"/>
                          </w:rPr>
                          <w:jc w:val="left"/>
                          <w:spacing w:before="7" w:lineRule="exact" w:line="160"/>
                        </w:pPr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26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4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4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4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94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7"/>
                            <w:w w:val="94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2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8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78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5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4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2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7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102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7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94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14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96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07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96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9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0"/>
                            <w:w w:val="114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9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09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14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07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83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16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83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14"/>
                            <w:sz w:val="20"/>
                            <w:szCs w:val="20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0"/>
                            <w:w w:val="103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52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5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6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1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7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9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6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5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4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11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3331" w:hRule="exact"/>
                    </w:trPr>
                    <w:tc>
                      <w:tcPr>
                        <w:tcW w:w="15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8"/>
                            <w:szCs w:val="28"/>
                          </w:rPr>
                          <w:jc w:val="left"/>
                          <w:spacing w:before="5" w:lineRule="exact" w:line="280"/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223" w:right="191" w:hanging="2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5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5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4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25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4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621" w:right="62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4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82" w:right="48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4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43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lineRule="exact" w:line="180"/>
                          <w:ind w:left="141" w:right="50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7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7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1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85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3"/>
                            <w:w w:val="10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9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7"/>
                            <w:w w:val="13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1"/>
                            <w:sz w:val="16"/>
                            <w:szCs w:val="16"/>
                          </w:rPr>
                          <w:t>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33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80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4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2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15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15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15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15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15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3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6"/>
                            <w:w w:val="115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6"/>
                            <w:w w:val="115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2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1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2"/>
                            <w:w w:val="11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3"/>
                            <w:w w:val="10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9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7"/>
                            <w:w w:val="13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29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7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0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9"/>
                            <w:w w:val="13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1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3"/>
                            <w:w w:val="7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7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70"/>
                            <w:sz w:val="16"/>
                            <w:szCs w:val="16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3"/>
                            <w:w w:val="7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4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7"/>
                            <w:w w:val="10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4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3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1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8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98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30"/>
                            <w:w w:val="9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24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33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49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3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0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3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3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3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2"/>
                            <w:w w:val="13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3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0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2"/>
                            <w:w w:val="13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0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7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7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3"/>
                            <w:w w:val="12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4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0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7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8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9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9"/>
                            <w:w w:val="12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9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9"/>
                            <w:sz w:val="16"/>
                            <w:szCs w:val="16"/>
                          </w:rPr>
                          <w:t>ú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9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9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9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9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6"/>
                            <w:w w:val="12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4937" w:hRule="exact"/>
                    </w:trPr>
                    <w:tc>
                      <w:tcPr>
                        <w:tcW w:w="15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8"/>
                            <w:szCs w:val="28"/>
                          </w:rPr>
                          <w:jc w:val="left"/>
                          <w:spacing w:before="5" w:lineRule="exact" w:line="280"/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75" w:right="328" w:hanging="14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4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25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4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564" w:right="56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4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82" w:right="48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4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40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5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both"/>
                          <w:spacing w:lineRule="exact" w:line="160"/>
                          <w:ind w:left="445" w:right="11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7"/>
                            <w:w w:val="9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9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1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8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7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33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6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9"/>
                            <w:w w:val="13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3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19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19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19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19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30"/>
                            <w:w w:val="11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6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6"/>
                            <w:w w:val="123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6"/>
                            <w:w w:val="12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35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20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20"/>
                            <w:w w:val="10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0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0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31"/>
                            <w:w w:val="14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26"/>
                            <w:w w:val="14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0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9"/>
                            <w:w w:val="14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 w:right="11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4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8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3"/>
                            <w:sz w:val="16"/>
                            <w:szCs w:val="16"/>
                          </w:rPr>
                          <w:t>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47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3"/>
                            <w:sz w:val="16"/>
                            <w:szCs w:val="16"/>
                          </w:rPr>
                          <w:t>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4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8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8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8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6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1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39"/>
                            <w:w w:val="1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6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6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1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6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4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0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1"/>
                            <w:w w:val="14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31"/>
                            <w:w w:val="14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1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5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16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1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1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1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6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5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5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5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5"/>
                            <w:sz w:val="16"/>
                            <w:szCs w:val="16"/>
                          </w:rPr>
                          <w:t>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28"/>
                            <w:w w:val="9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17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1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6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1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9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92"/>
                            <w:sz w:val="16"/>
                            <w:szCs w:val="16"/>
                          </w:rPr>
                          <w:t>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7"/>
                            <w:w w:val="9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8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7"/>
                            <w:w w:val="13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8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0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2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6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6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23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6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7"/>
                            <w:w w:val="139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9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9"/>
                            <w:sz w:val="16"/>
                            <w:szCs w:val="16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8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6"/>
                            <w:sz w:val="16"/>
                            <w:szCs w:val="16"/>
                          </w:rPr>
                          <w:t>ú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7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0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6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1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7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2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7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1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54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7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4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11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21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9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0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0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0"/>
                            <w:sz w:val="16"/>
                            <w:szCs w:val="16"/>
                          </w:rPr>
                          <w:t>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35"/>
                            <w:w w:val="14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34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5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5"/>
                            <w:sz w:val="16"/>
                            <w:szCs w:val="16"/>
                          </w:rPr>
                          <w:t>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22"/>
                            <w:w w:val="13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1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25"/>
                            <w:w w:val="13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7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7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9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930" w:hRule="exact"/>
                    </w:trPr>
                    <w:tc>
                      <w:tcPr>
                        <w:tcW w:w="15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5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lineRule="exact" w:line="160"/>
                          <w:ind w:left="159" w:right="18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3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25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3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558" w:right="55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3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82" w:right="48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3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38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5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both"/>
                          <w:spacing w:lineRule="exact" w:line="160"/>
                          <w:ind w:left="173" w:right="11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4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033" w:hRule="exact"/>
                    </w:trPr>
                    <w:tc>
                      <w:tcPr>
                        <w:tcW w:w="15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4"/>
                            <w:szCs w:val="24"/>
                          </w:rPr>
                          <w:jc w:val="left"/>
                          <w:spacing w:before="5" w:lineRule="exact" w:line="240"/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89" w:right="391" w:hanging="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9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4"/>
                            <w:szCs w:val="24"/>
                          </w:rPr>
                          <w:jc w:val="left"/>
                          <w:spacing w:before="5" w:lineRule="exact" w:line="240"/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533" w:right="184" w:hanging="32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605" w:right="60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82" w:right="48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38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3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85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7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7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7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7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7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6"/>
                            <w:w w:val="12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2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3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4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3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85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84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8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84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8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color w:val="FFFFFF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FFFFFF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FFFFFF"/>
          <w:spacing w:val="-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pict>
          <v:group style="position:absolute;margin-left:0pt;margin-top:0pt;width:595.724pt;height:842.567pt;mso-position-horizontal-relative:page;mso-position-vertical-relative:page;z-index:-1942" coordorigin="0,0" coordsize="11914,16851">
            <v:shape style="position:absolute;left:0;top:0;width:11914;height:16851" coordorigin="0,0" coordsize="11914,16851" path="m11910,0l0,0,0,16845,11910,16845,11910,0xe" filled="t" fillcolor="#FFFEFB" stroked="f">
              <v:path arrowok="t"/>
              <v:fill/>
            </v:shape>
            <w10:wrap type="none"/>
          </v:group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220"/>
        <w:sectPr>
          <w:pgMar w:header="0" w:footer="354" w:top="2260" w:bottom="280" w:left="0" w:right="0"/>
          <w:pgSz w:w="11920" w:h="16860"/>
        </w:sectPr>
      </w:pPr>
      <w:r>
        <w:pict>
          <v:shape type="#_x0000_t202" style="position:absolute;margin-left:59.55pt;margin-top:119.49pt;width:476.4pt;height:603.227pt;mso-position-horizontal-relative:page;mso-position-vertical-relative:page;z-index:-194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818" w:hRule="exact"/>
                    </w:trPr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41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3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3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3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3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103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17"/>
                            <w:szCs w:val="17"/>
                          </w:rPr>
                          <w:jc w:val="left"/>
                          <w:spacing w:before="7" w:lineRule="exact" w:line="160"/>
                        </w:pPr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33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4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4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4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94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7"/>
                            <w:w w:val="94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2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8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8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78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5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4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2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7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102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8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94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14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96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07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96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9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0"/>
                            <w:w w:val="114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9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09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14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07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83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16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83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-6"/>
                            <w:w w:val="114"/>
                            <w:sz w:val="20"/>
                            <w:szCs w:val="20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pacing w:val="0"/>
                            <w:w w:val="103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42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5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6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1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7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9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6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5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4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11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6377" w:hRule="exact"/>
                    </w:trPr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6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500" w:right="403" w:hanging="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9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4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8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4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610" w:right="61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4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93" w:right="4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4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38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8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8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85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8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6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7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8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7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7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7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7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7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0"/>
                            <w:w w:val="12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2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3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84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8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8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5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8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1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5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1"/>
                            <w:w w:val="13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í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87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87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87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87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8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1"/>
                            <w:w w:val="8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3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6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84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8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8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5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1"/>
                            <w:w w:val="13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í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86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86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86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86"/>
                            <w:sz w:val="16"/>
                            <w:szCs w:val="16"/>
                          </w:rPr>
                          <w:t>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7"/>
                            <w:w w:val="8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3"/>
                            <w:w w:val="13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686" w:hRule="exact"/>
                    </w:trPr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5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20" w:right="340" w:hanging="7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4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8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4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610" w:right="61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4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93" w:right="4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4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3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5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173" w:right="11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8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85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 w:right="11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1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8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both"/>
                          <w:spacing w:lineRule="exact" w:line="160"/>
                          <w:ind w:left="445" w:right="11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3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24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6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both"/>
                          <w:spacing w:lineRule="exact" w:line="160"/>
                          <w:ind w:left="445" w:right="11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6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6"/>
                            <w:w w:val="9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6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7"/>
                            <w:w w:val="13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6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5"/>
                            <w:w w:val="9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8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both"/>
                          <w:spacing w:lineRule="exact" w:line="160"/>
                          <w:ind w:left="445" w:right="169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83" w:hRule="exact"/>
                    </w:trPr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265" w:right="260" w:firstLine="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4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8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4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564" w:right="56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4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93" w:right="4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4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38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6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5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both"/>
                          <w:spacing w:lineRule="exact" w:line="160"/>
                          <w:ind w:left="173" w:right="11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8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3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both"/>
                          <w:spacing w:lineRule="exact" w:line="160"/>
                          <w:ind w:left="173" w:righ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1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1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1"/>
                            <w:w w:val="13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6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í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3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3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both"/>
                          <w:spacing w:lineRule="exact" w:line="160"/>
                          <w:ind w:left="173" w:right="11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1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2"/>
                            <w:w w:val="12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6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21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í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color w:val="FFFFFF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FFFFFF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FFFFFF"/>
          <w:spacing w:val="-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 w:lineRule="exact" w:line="220"/>
        <w:ind w:left="2140"/>
      </w:pPr>
      <w:r>
        <w:pict>
          <v:shape type="#_x0000_t202" style="position:absolute;margin-left:59.55pt;margin-top:114.238pt;width:476.4pt;height:622.735pt;mso-position-horizontal-relative:page;mso-position-vertical-relative:page;z-index:-193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818" w:hRule="exact"/>
                    </w:trPr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41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3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3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3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3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103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17"/>
                            <w:szCs w:val="17"/>
                          </w:rPr>
                          <w:jc w:val="left"/>
                          <w:spacing w:before="7" w:lineRule="exact" w:line="160"/>
                        </w:pPr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33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4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4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4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94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7"/>
                            <w:w w:val="94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2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8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8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78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5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4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2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7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102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7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9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5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1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6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5"/>
                            <w:sz w:val="20"/>
                            <w:szCs w:val="20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104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42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5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6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1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7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9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6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5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4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11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3646" w:hRule="exact"/>
                    </w:trPr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4"/>
                            <w:szCs w:val="24"/>
                          </w:rPr>
                          <w:jc w:val="left"/>
                          <w:spacing w:before="5" w:lineRule="exact" w:line="240"/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265" w:right="260" w:firstLine="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8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564" w:right="56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93" w:right="4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38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6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5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both"/>
                          <w:spacing w:lineRule="exact" w:line="160"/>
                          <w:ind w:left="173" w:right="11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6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6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2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7"/>
                            <w:w w:val="13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6"/>
                            <w:w w:val="13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24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8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6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11"/>
                            <w:w w:val="13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25"/>
                            <w:w w:val="13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85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 w:right="37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3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3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4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 w:right="11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8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8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 w:right="33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0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8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8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3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8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8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8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8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9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3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3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7"/>
                            <w:w w:val="9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9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726" w:hRule="exact"/>
                    </w:trPr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3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46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3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33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3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611" w:right="61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3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93" w:right="4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3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40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5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both"/>
                          <w:spacing w:lineRule="exact" w:line="160"/>
                          <w:ind w:left="173" w:right="11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3"/>
                            <w:w w:val="10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5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5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89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7"/>
                            <w:w w:val="13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21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9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3"/>
                            <w:w w:val="14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0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1"/>
                            <w:w w:val="14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6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7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7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2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8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6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6"/>
                            <w:w w:val="9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6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4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38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8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3"/>
                            <w:sz w:val="16"/>
                            <w:szCs w:val="16"/>
                          </w:rPr>
                          <w:t>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6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5"/>
                            <w:w w:val="9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5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í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06" w:hRule="exact"/>
                    </w:trPr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4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45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3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4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8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4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587" w:right="58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4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4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93" w:right="4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4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38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5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both"/>
                          <w:spacing w:lineRule="exact" w:line="160"/>
                          <w:ind w:left="173" w:right="11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3"/>
                            <w:w w:val="10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5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5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89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7"/>
                            <w:w w:val="13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22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9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6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6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6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6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8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45" w:right="136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8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both"/>
                          <w:spacing w:lineRule="exact" w:line="160"/>
                          <w:ind w:left="173" w:right="11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0"/>
                            <w:w w:val="9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1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í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615" w:hRule="exact"/>
                    </w:trPr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527" w:right="55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8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561" w:right="56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93" w:right="4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37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7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9"/>
                            <w:w w:val="13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891" w:hRule="exact"/>
                    </w:trPr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3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35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5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5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5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5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3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33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3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579" w:right="58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3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93" w:right="4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3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36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6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5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both"/>
                          <w:spacing w:lineRule="exact" w:line="160"/>
                          <w:ind w:left="173" w:right="11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2"/>
                            <w:sz w:val="16"/>
                            <w:szCs w:val="16"/>
                          </w:rPr>
                          <w:t>ú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30"/>
                            <w:w w:val="12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8"/>
                            <w:w w:val="15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8"/>
                            <w:w w:val="15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8"/>
                            <w:w w:val="15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20"/>
                            <w:w w:val="9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6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8"/>
                            <w:w w:val="10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28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6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í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6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ñ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2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8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8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8"/>
                            <w:w w:val="9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6"/>
                            <w:w w:val="12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7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30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7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31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9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8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553" w:hRule="exact"/>
                    </w:trPr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5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340" w:right="336" w:firstLine="25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5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5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8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568" w:right="56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6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93" w:right="4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36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9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5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both"/>
                          <w:spacing w:lineRule="exact" w:line="160"/>
                          <w:ind w:left="173" w:right="11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6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6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6"/>
                            <w:w w:val="12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6"/>
                            <w:w w:val="9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6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8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4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6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6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9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5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95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3"/>
                            <w:w w:val="9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8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5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26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6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5"/>
                            <w:w w:val="9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5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í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color w:val="FFFFFF"/>
          <w:spacing w:val="-6"/>
          <w:w w:val="100"/>
          <w:position w:val="-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FFFFFF"/>
          <w:spacing w:val="-6"/>
          <w:w w:val="10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FFFFFF"/>
          <w:spacing w:val="-6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0" w:top="2260" w:bottom="280" w:left="1080" w:right="0"/>
          <w:headerReference w:type="default" r:id="rId15"/>
          <w:footerReference w:type="default" r:id="rId16"/>
          <w:pgSz w:w="11920" w:h="1686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before="34" w:lineRule="exact" w:line="220"/>
      </w:pPr>
      <w:r>
        <w:pict>
          <v:group style="position:absolute;margin-left:0pt;margin-top:732.593pt;width:115.198pt;height:109.657pt;mso-position-horizontal-relative:page;mso-position-vertical-relative:page;z-index:-1940" coordorigin="0,14652" coordsize="2304,2193">
            <v:shape style="position:absolute;left:1372;top:14660;width:1;height:1703" coordorigin="1372,14660" coordsize="1,1703" path="m1373,15512l1372,15511,1372,15512,1373,15512xe" filled="t" fillcolor="#D9D9D9" stroked="f">
              <v:path arrowok="t"/>
              <v:fill/>
            </v:shape>
            <v:shape type="#_x0000_t75" style="position:absolute;left:771;top:15800;width:1080;height:405">
              <v:imagedata o:title="" r:id="rId17"/>
            </v:shape>
            <v:shape style="position:absolute;left:-593;top:14662;width:1965;height:1702" coordorigin="-593,14662" coordsize="1965,1702" path="m1372,14662l0,14662,0,16364,1372,16364,1372,14662xe" filled="t" fillcolor="#000000" stroked="f">
              <v:path arrowok="t"/>
              <v:fill/>
            </v:shape>
            <v:shape style="position:absolute;left:2294;top:15614;width:1;height:1231" coordorigin="2294,15614" coordsize="1,1231" path="m2295,16465l2294,16464,2294,16467,2295,16465xe" filled="t" fillcolor="#343B40" stroked="f">
              <v:path arrowok="t"/>
              <v:fill/>
            </v:shape>
            <v:shape style="position:absolute;left:329;top:15615;width:1965;height:1702" coordorigin="329,15615" coordsize="1965,1702" path="m2294,15615l329,15615,329,16845,2294,16845,2294,15615xe" filled="t" fillcolor="#000000" stroked="f">
              <v:path arrowok="t"/>
              <v:fill/>
            </v:shape>
            <v:shape style="position:absolute;left:770;top:15801;width:1082;height:406" coordorigin="770,15801" coordsize="1082,406" path="m770,16207l1852,16207,1852,15801,770,15801,770,1620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03.299pt;margin-top:-0.77225pt;width:1.225pt;height:30.094pt;mso-position-horizontal-relative:page;mso-position-vertical-relative:paragraph;z-index:-1939" coordorigin="10066,-15" coordsize="25,602">
            <v:shape style="position:absolute;left:10082;top:-8;width:0;height:577" coordorigin="10082,-8" coordsize="0,577" path="m10082,569l10082,-8e" filled="f" stroked="t" strokeweight="0.750283pt" strokecolor="#4B565C">
              <v:path arrowok="t"/>
            </v:shape>
            <v:shape style="position:absolute;left:10078;top:-3;width:0;height:577" coordorigin="10078,-3" coordsize="0,577" path="m10078,-3l10078,574e" filled="f" stroked="t" strokeweight="1.2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4B565C"/>
          <w:spacing w:val="-10"/>
          <w:w w:val="100"/>
          <w:position w:val="-1"/>
          <w:sz w:val="20"/>
          <w:szCs w:val="20"/>
        </w:rPr>
        <w:t>+</w:t>
      </w:r>
      <w:r>
        <w:rPr>
          <w:rFonts w:cs="Times New Roman" w:hAnsi="Times New Roman" w:eastAsia="Times New Roman" w:ascii="Times New Roman"/>
          <w:b/>
          <w:color w:val="4B565C"/>
          <w:spacing w:val="-10"/>
          <w:w w:val="100"/>
          <w:position w:val="-1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b/>
          <w:color w:val="4B565C"/>
          <w:spacing w:val="0"/>
          <w:w w:val="100"/>
          <w:position w:val="-1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b/>
          <w:color w:val="4B565C"/>
          <w:spacing w:val="-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B565C"/>
          <w:spacing w:val="0"/>
          <w:w w:val="100"/>
          <w:position w:val="-1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b/>
          <w:color w:val="4B565C"/>
          <w:spacing w:val="-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B565C"/>
          <w:spacing w:val="-10"/>
          <w:w w:val="110"/>
          <w:position w:val="-1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b/>
          <w:color w:val="4B565C"/>
          <w:spacing w:val="-10"/>
          <w:w w:val="109"/>
          <w:position w:val="-1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b/>
          <w:color w:val="4B565C"/>
          <w:spacing w:val="-10"/>
          <w:w w:val="72"/>
          <w:position w:val="-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b/>
          <w:color w:val="4B565C"/>
          <w:spacing w:val="0"/>
          <w:w w:val="110"/>
          <w:position w:val="-1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b/>
          <w:color w:val="4B565C"/>
          <w:spacing w:val="-22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B565C"/>
          <w:spacing w:val="-10"/>
          <w:w w:val="114"/>
          <w:position w:val="-1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b/>
          <w:color w:val="4B565C"/>
          <w:spacing w:val="-10"/>
          <w:w w:val="109"/>
          <w:position w:val="-1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b/>
          <w:color w:val="4B565C"/>
          <w:spacing w:val="-10"/>
          <w:w w:val="134"/>
          <w:position w:val="-1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b/>
          <w:color w:val="4B565C"/>
          <w:spacing w:val="-10"/>
          <w:w w:val="109"/>
          <w:position w:val="-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color w:val="4B565C"/>
          <w:spacing w:val="-10"/>
          <w:w w:val="111"/>
          <w:position w:val="-1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b/>
          <w:color w:val="4B565C"/>
          <w:spacing w:val="-10"/>
          <w:w w:val="114"/>
          <w:position w:val="-1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b/>
          <w:color w:val="4B565C"/>
          <w:spacing w:val="0"/>
          <w:w w:val="117"/>
          <w:position w:val="-1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lineRule="exact" w:line="200"/>
      </w:pPr>
      <w:hyperlink r:id="rId18">
        <w:r>
          <w:rPr>
            <w:rFonts w:cs="Times New Roman" w:hAnsi="Times New Roman" w:eastAsia="Times New Roman" w:ascii="Times New Roman"/>
            <w:color w:val="4B565C"/>
            <w:spacing w:val="-10"/>
            <w:w w:val="131"/>
            <w:sz w:val="20"/>
            <w:szCs w:val="20"/>
          </w:rPr>
          <w:t>s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92"/>
            <w:sz w:val="20"/>
            <w:szCs w:val="20"/>
          </w:rPr>
          <w:t>i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15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31"/>
            <w:sz w:val="20"/>
            <w:szCs w:val="20"/>
          </w:rPr>
          <w:t>o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38"/>
            <w:sz w:val="20"/>
            <w:szCs w:val="20"/>
          </w:rPr>
          <w:t>d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42"/>
            <w:sz w:val="20"/>
            <w:szCs w:val="20"/>
          </w:rPr>
          <w:t>e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14"/>
            <w:sz w:val="20"/>
            <w:szCs w:val="20"/>
          </w:rPr>
          <w:t>v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42"/>
            <w:sz w:val="20"/>
            <w:szCs w:val="20"/>
          </w:rPr>
          <w:t>e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92"/>
            <w:sz w:val="20"/>
            <w:szCs w:val="20"/>
          </w:rPr>
          <w:t>l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31"/>
            <w:sz w:val="20"/>
            <w:szCs w:val="20"/>
          </w:rPr>
          <w:t>o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38"/>
            <w:sz w:val="20"/>
            <w:szCs w:val="20"/>
          </w:rPr>
          <w:t>p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42"/>
            <w:sz w:val="20"/>
            <w:szCs w:val="20"/>
          </w:rPr>
          <w:t>e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15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31"/>
            <w:sz w:val="20"/>
            <w:szCs w:val="20"/>
          </w:rPr>
          <w:t>s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09"/>
            <w:sz w:val="20"/>
            <w:szCs w:val="20"/>
          </w:rPr>
          <w:t>@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38"/>
            <w:sz w:val="20"/>
            <w:szCs w:val="20"/>
          </w:rPr>
          <w:t>b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57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28"/>
            <w:sz w:val="20"/>
            <w:szCs w:val="20"/>
          </w:rPr>
          <w:t>n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39"/>
            <w:sz w:val="20"/>
            <w:szCs w:val="20"/>
          </w:rPr>
          <w:t>c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31"/>
            <w:sz w:val="20"/>
            <w:szCs w:val="20"/>
          </w:rPr>
          <w:t>o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15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31"/>
            <w:sz w:val="20"/>
            <w:szCs w:val="20"/>
          </w:rPr>
          <w:t>o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42"/>
            <w:sz w:val="20"/>
            <w:szCs w:val="20"/>
          </w:rPr>
          <w:t>e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92"/>
            <w:sz w:val="20"/>
            <w:szCs w:val="20"/>
          </w:rPr>
          <w:t>l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57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93"/>
            <w:sz w:val="20"/>
            <w:szCs w:val="20"/>
          </w:rPr>
          <w:t>.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39"/>
            <w:sz w:val="20"/>
            <w:szCs w:val="20"/>
          </w:rPr>
          <w:t>c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31"/>
            <w:sz w:val="20"/>
            <w:szCs w:val="20"/>
          </w:rPr>
          <w:t>o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22"/>
            <w:sz w:val="20"/>
            <w:szCs w:val="20"/>
          </w:rPr>
          <w:t>m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93"/>
            <w:sz w:val="20"/>
            <w:szCs w:val="20"/>
          </w:rPr>
          <w:t>.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57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color w:val="4B565C"/>
            <w:spacing w:val="0"/>
            <w:w w:val="115"/>
            <w:sz w:val="20"/>
            <w:szCs w:val="20"/>
          </w:rPr>
          <w:t>r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ectPr>
          <w:type w:val="continuous"/>
          <w:pgSz w:w="11920" w:h="16860"/>
          <w:pgMar w:top="1400" w:bottom="280" w:left="1080" w:right="0"/>
          <w:cols w:num="2" w:equalWidth="off">
            <w:col w:w="8733" w:space="586"/>
            <w:col w:w="1521"/>
          </w:cols>
        </w:sectPr>
      </w:pPr>
      <w:r>
        <w:rPr>
          <w:rFonts w:cs="Times New Roman" w:hAnsi="Times New Roman" w:eastAsia="Times New Roman" w:ascii="Times New Roman"/>
          <w:b/>
          <w:color w:val="4B565C"/>
          <w:spacing w:val="-14"/>
          <w:w w:val="115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b/>
          <w:color w:val="4B565C"/>
          <w:spacing w:val="-14"/>
          <w:w w:val="115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b/>
          <w:color w:val="4B565C"/>
          <w:spacing w:val="0"/>
          <w:w w:val="115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 w:lineRule="exact" w:line="220"/>
        <w:ind w:left="2140"/>
      </w:pPr>
      <w:r>
        <w:pict>
          <v:shape type="#_x0000_t202" style="position:absolute;margin-left:59.55pt;margin-top:129.888pt;width:476.4pt;height:590.685pt;mso-position-horizontal-relative:page;mso-position-vertical-relative:page;z-index:-193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818" w:hRule="exact"/>
                    </w:trPr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41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3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3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3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3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103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17"/>
                            <w:szCs w:val="17"/>
                          </w:rPr>
                          <w:jc w:val="left"/>
                          <w:spacing w:before="7" w:lineRule="exact" w:line="160"/>
                        </w:pPr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33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4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4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4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94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7"/>
                            <w:w w:val="94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2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8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8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78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5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4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2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7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102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7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9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5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1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6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5"/>
                            <w:sz w:val="20"/>
                            <w:szCs w:val="20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104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0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42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5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6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1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7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99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6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5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104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-6"/>
                            <w:w w:val="8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FFFFFF"/>
                            <w:spacing w:val="0"/>
                            <w:w w:val="11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2056" w:hRule="exact"/>
                    </w:trPr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4"/>
                            <w:szCs w:val="24"/>
                          </w:rPr>
                          <w:jc w:val="left"/>
                          <w:spacing w:before="5" w:lineRule="exact" w:line="240"/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331" w:right="233" w:hanging="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5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5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8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532" w:right="53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93" w:right="4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34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6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9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5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173" w:right="11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16"/>
                            <w:szCs w:val="16"/>
                          </w:rPr>
                          <w:t>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"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1"/>
                            <w:sz w:val="16"/>
                            <w:szCs w:val="16"/>
                          </w:rPr>
                          <w:t>"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8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5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3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3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3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30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3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8"/>
                            <w:w w:val="13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7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3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2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23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23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4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3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3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3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0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3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8"/>
                            <w:w w:val="13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6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6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6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6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6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6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6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6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6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6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14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6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0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1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5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27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22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5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95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37"/>
                            <w:w w:val="9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8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5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6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2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6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7"/>
                            <w:w w:val="138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1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2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1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92"/>
                            <w:sz w:val="16"/>
                            <w:szCs w:val="16"/>
                          </w:rPr>
                          <w:t>í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576" w:hRule="exact"/>
                    </w:trPr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5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361" w:right="356" w:firstLine="2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5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5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33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587" w:right="58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4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93" w:right="4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3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6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5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both"/>
                          <w:spacing w:lineRule="exact" w:line="160"/>
                          <w:ind w:left="173" w:right="11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8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1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1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4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3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3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5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6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6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5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3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7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7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82"/>
                            <w:sz w:val="16"/>
                            <w:szCs w:val="16"/>
                          </w:rPr>
                          <w:t>"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8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4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11"/>
                            <w:w w:val="9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80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1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80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2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9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374E58"/>
                            <w:spacing w:val="-5"/>
                            <w:w w:val="82"/>
                            <w:sz w:val="16"/>
                            <w:szCs w:val="16"/>
                          </w:rPr>
                          <w:t>"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411" w:hRule="exact"/>
                    </w:trPr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10" w:right="323" w:hanging="8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Ú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8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8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6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579" w:right="58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93" w:right="4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35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6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5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both"/>
                          <w:spacing w:lineRule="exact" w:line="160"/>
                          <w:ind w:left="173" w:right="11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8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9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9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8"/>
                            <w:w w:val="9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4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9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6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8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5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6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8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5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4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7"/>
                            <w:w w:val="14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4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4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8"/>
                            <w:w w:val="15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765" w:hRule="exact"/>
                    </w:trPr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lineRule="exact" w:line="180"/>
                          <w:ind w:left="123" w:right="14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lineRule="exact" w:line="160"/>
                          <w:ind w:left="676" w:right="6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587" w:right="58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93" w:right="4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34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7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9"/>
                            <w:w w:val="13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765" w:hRule="exact"/>
                    </w:trPr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lineRule="exact" w:line="180"/>
                          <w:ind w:left="123" w:right="14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lineRule="exact" w:line="160"/>
                          <w:ind w:left="675" w:right="69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587" w:right="58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93" w:right="4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38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4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7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9"/>
                            <w:w w:val="13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765" w:hRule="exact"/>
                    </w:trPr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lineRule="exact" w:line="180"/>
                          <w:ind w:left="123" w:right="14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lineRule="exact" w:line="160"/>
                          <w:ind w:left="675" w:right="69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603" w:right="60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93" w:right="4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35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6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7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9"/>
                            <w:w w:val="13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765" w:hRule="exact"/>
                    </w:trPr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lineRule="exact" w:line="180"/>
                          <w:ind w:left="123" w:right="14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lineRule="exact" w:line="160"/>
                          <w:ind w:left="676" w:right="6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4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603" w:right="60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93" w:right="4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35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7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9"/>
                            <w:w w:val="13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765" w:hRule="exact"/>
                    </w:trPr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lineRule="exact" w:line="180"/>
                          <w:ind w:left="123" w:right="14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lineRule="exact" w:line="160"/>
                          <w:ind w:left="674" w:right="69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603" w:right="60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93" w:right="4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35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4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7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9"/>
                            <w:w w:val="13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765" w:hRule="exact"/>
                    </w:trPr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lineRule="exact" w:line="180"/>
                          <w:ind w:left="123" w:right="14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lineRule="exact" w:line="160"/>
                          <w:ind w:left="678" w:right="70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603" w:right="60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93" w:right="4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35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4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7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9"/>
                            <w:w w:val="13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765" w:hRule="exact"/>
                    </w:trPr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lineRule="exact" w:line="180"/>
                          <w:ind w:left="123" w:right="14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lineRule="exact" w:line="160"/>
                          <w:ind w:left="672" w:right="69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5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603" w:right="60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66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493" w:right="4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35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3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7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9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2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7"/>
                            <w:w w:val="1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2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3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9"/>
                            <w:w w:val="13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4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5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3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597" w:hRule="exact"/>
                    </w:trPr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555" w:right="57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5"/>
                            <w:w w:val="87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5"/>
                            <w:w w:val="13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5"/>
                            <w:w w:val="12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5"/>
                            <w:w w:val="13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/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526" w:right="52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5"/>
                            <w:w w:val="11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5"/>
                            <w:w w:val="104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14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/>
                    </w:tc>
                    <w:tc>
                      <w:tcPr>
                        <w:tcW w:w="1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/>
                    </w:tc>
                    <w:tc>
                      <w:tcPr>
                        <w:tcW w:w="2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A6A6A6"/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color w:val="FFFFFF"/>
          <w:spacing w:val="-6"/>
          <w:w w:val="100"/>
          <w:position w:val="-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FFFFFF"/>
          <w:spacing w:val="-6"/>
          <w:w w:val="10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FFFFFF"/>
          <w:spacing w:val="-6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  <w:sectPr>
          <w:pgMar w:header="0" w:footer="0" w:top="2260" w:bottom="280" w:left="1080" w:right="0"/>
          <w:headerReference w:type="default" r:id="rId19"/>
          <w:footerReference w:type="default" r:id="rId20"/>
          <w:pgSz w:w="11920" w:h="1686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before="34" w:lineRule="exact" w:line="220"/>
      </w:pPr>
      <w:r>
        <w:pict>
          <v:group style="position:absolute;margin-left:0pt;margin-top:732.593pt;width:115.198pt;height:109.657pt;mso-position-horizontal-relative:page;mso-position-vertical-relative:page;z-index:-1937" coordorigin="0,14652" coordsize="2304,2193">
            <v:shape style="position:absolute;left:1372;top:14660;width:1;height:1703" coordorigin="1372,14660" coordsize="1,1703" path="m1373,15512l1372,15511,1372,15512,1373,15512xe" filled="t" fillcolor="#D9D9D9" stroked="f">
              <v:path arrowok="t"/>
              <v:fill/>
            </v:shape>
            <v:shape type="#_x0000_t75" style="position:absolute;left:771;top:15800;width:1080;height:405">
              <v:imagedata o:title="" r:id="rId21"/>
            </v:shape>
            <v:shape style="position:absolute;left:-593;top:14662;width:1965;height:1702" coordorigin="-593,14662" coordsize="1965,1702" path="m1372,14662l0,14662,0,16364,1372,16364,1372,14662xe" filled="t" fillcolor="#000000" stroked="f">
              <v:path arrowok="t"/>
              <v:fill/>
            </v:shape>
            <v:shape style="position:absolute;left:2294;top:15614;width:1;height:1231" coordorigin="2294,15614" coordsize="1,1231" path="m2295,16465l2294,16464,2294,16467,2295,16465xe" filled="t" fillcolor="#343B40" stroked="f">
              <v:path arrowok="t"/>
              <v:fill/>
            </v:shape>
            <v:shape style="position:absolute;left:329;top:15615;width:1965;height:1702" coordorigin="329,15615" coordsize="1965,1702" path="m2294,15615l329,15615,329,16845,2294,16845,2294,15615xe" filled="t" fillcolor="#000000" stroked="f">
              <v:path arrowok="t"/>
              <v:fill/>
            </v:shape>
            <v:shape style="position:absolute;left:770;top:15801;width:1082;height:406" coordorigin="770,15801" coordsize="1082,406" path="m770,16207l1852,16207,1852,15801,770,15801,770,1620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03.299pt;margin-top:-0.77225pt;width:1.225pt;height:30.094pt;mso-position-horizontal-relative:page;mso-position-vertical-relative:paragraph;z-index:-1936" coordorigin="10066,-15" coordsize="25,602">
            <v:shape style="position:absolute;left:10082;top:-8;width:0;height:577" coordorigin="10082,-8" coordsize="0,577" path="m10082,569l10082,-8e" filled="f" stroked="t" strokeweight="0.750283pt" strokecolor="#4B565C">
              <v:path arrowok="t"/>
            </v:shape>
            <v:shape style="position:absolute;left:10078;top:-3;width:0;height:577" coordorigin="10078,-3" coordsize="0,577" path="m10078,-3l10078,574e" filled="f" stroked="t" strokeweight="1.2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4B565C"/>
          <w:spacing w:val="-10"/>
          <w:w w:val="100"/>
          <w:position w:val="-1"/>
          <w:sz w:val="20"/>
          <w:szCs w:val="20"/>
        </w:rPr>
        <w:t>+</w:t>
      </w:r>
      <w:r>
        <w:rPr>
          <w:rFonts w:cs="Times New Roman" w:hAnsi="Times New Roman" w:eastAsia="Times New Roman" w:ascii="Times New Roman"/>
          <w:b/>
          <w:color w:val="4B565C"/>
          <w:spacing w:val="-10"/>
          <w:w w:val="100"/>
          <w:position w:val="-1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b/>
          <w:color w:val="4B565C"/>
          <w:spacing w:val="0"/>
          <w:w w:val="100"/>
          <w:position w:val="-1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b/>
          <w:color w:val="4B565C"/>
          <w:spacing w:val="-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B565C"/>
          <w:spacing w:val="0"/>
          <w:w w:val="100"/>
          <w:position w:val="-1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b/>
          <w:color w:val="4B565C"/>
          <w:spacing w:val="-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B565C"/>
          <w:spacing w:val="-10"/>
          <w:w w:val="110"/>
          <w:position w:val="-1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b/>
          <w:color w:val="4B565C"/>
          <w:spacing w:val="-10"/>
          <w:w w:val="109"/>
          <w:position w:val="-1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b/>
          <w:color w:val="4B565C"/>
          <w:spacing w:val="-10"/>
          <w:w w:val="72"/>
          <w:position w:val="-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b/>
          <w:color w:val="4B565C"/>
          <w:spacing w:val="0"/>
          <w:w w:val="110"/>
          <w:position w:val="-1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b/>
          <w:color w:val="4B565C"/>
          <w:spacing w:val="-22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B565C"/>
          <w:spacing w:val="-10"/>
          <w:w w:val="114"/>
          <w:position w:val="-1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b/>
          <w:color w:val="4B565C"/>
          <w:spacing w:val="-10"/>
          <w:w w:val="109"/>
          <w:position w:val="-1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b/>
          <w:color w:val="4B565C"/>
          <w:spacing w:val="-10"/>
          <w:w w:val="134"/>
          <w:position w:val="-1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b/>
          <w:color w:val="4B565C"/>
          <w:spacing w:val="-10"/>
          <w:w w:val="109"/>
          <w:position w:val="-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color w:val="4B565C"/>
          <w:spacing w:val="-10"/>
          <w:w w:val="111"/>
          <w:position w:val="-1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b/>
          <w:color w:val="4B565C"/>
          <w:spacing w:val="-10"/>
          <w:w w:val="114"/>
          <w:position w:val="-1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b/>
          <w:color w:val="4B565C"/>
          <w:spacing w:val="0"/>
          <w:w w:val="117"/>
          <w:position w:val="-1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lineRule="exact" w:line="200"/>
      </w:pPr>
      <w:hyperlink r:id="rId22">
        <w:r>
          <w:rPr>
            <w:rFonts w:cs="Times New Roman" w:hAnsi="Times New Roman" w:eastAsia="Times New Roman" w:ascii="Times New Roman"/>
            <w:color w:val="4B565C"/>
            <w:spacing w:val="-10"/>
            <w:w w:val="131"/>
            <w:sz w:val="20"/>
            <w:szCs w:val="20"/>
          </w:rPr>
          <w:t>s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92"/>
            <w:sz w:val="20"/>
            <w:szCs w:val="20"/>
          </w:rPr>
          <w:t>i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15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31"/>
            <w:sz w:val="20"/>
            <w:szCs w:val="20"/>
          </w:rPr>
          <w:t>o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38"/>
            <w:sz w:val="20"/>
            <w:szCs w:val="20"/>
          </w:rPr>
          <w:t>d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42"/>
            <w:sz w:val="20"/>
            <w:szCs w:val="20"/>
          </w:rPr>
          <w:t>e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14"/>
            <w:sz w:val="20"/>
            <w:szCs w:val="20"/>
          </w:rPr>
          <w:t>v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42"/>
            <w:sz w:val="20"/>
            <w:szCs w:val="20"/>
          </w:rPr>
          <w:t>e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92"/>
            <w:sz w:val="20"/>
            <w:szCs w:val="20"/>
          </w:rPr>
          <w:t>l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31"/>
            <w:sz w:val="20"/>
            <w:szCs w:val="20"/>
          </w:rPr>
          <w:t>o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38"/>
            <w:sz w:val="20"/>
            <w:szCs w:val="20"/>
          </w:rPr>
          <w:t>p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42"/>
            <w:sz w:val="20"/>
            <w:szCs w:val="20"/>
          </w:rPr>
          <w:t>e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15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31"/>
            <w:sz w:val="20"/>
            <w:szCs w:val="20"/>
          </w:rPr>
          <w:t>s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09"/>
            <w:sz w:val="20"/>
            <w:szCs w:val="20"/>
          </w:rPr>
          <w:t>@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38"/>
            <w:sz w:val="20"/>
            <w:szCs w:val="20"/>
          </w:rPr>
          <w:t>b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57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28"/>
            <w:sz w:val="20"/>
            <w:szCs w:val="20"/>
          </w:rPr>
          <w:t>n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39"/>
            <w:sz w:val="20"/>
            <w:szCs w:val="20"/>
          </w:rPr>
          <w:t>c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31"/>
            <w:sz w:val="20"/>
            <w:szCs w:val="20"/>
          </w:rPr>
          <w:t>o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15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31"/>
            <w:sz w:val="20"/>
            <w:szCs w:val="20"/>
          </w:rPr>
          <w:t>o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42"/>
            <w:sz w:val="20"/>
            <w:szCs w:val="20"/>
          </w:rPr>
          <w:t>e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92"/>
            <w:sz w:val="20"/>
            <w:szCs w:val="20"/>
          </w:rPr>
          <w:t>l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57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93"/>
            <w:sz w:val="20"/>
            <w:szCs w:val="20"/>
          </w:rPr>
          <w:t>.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39"/>
            <w:sz w:val="20"/>
            <w:szCs w:val="20"/>
          </w:rPr>
          <w:t>c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31"/>
            <w:sz w:val="20"/>
            <w:szCs w:val="20"/>
          </w:rPr>
          <w:t>o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22"/>
            <w:sz w:val="20"/>
            <w:szCs w:val="20"/>
          </w:rPr>
          <w:t>m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93"/>
            <w:sz w:val="20"/>
            <w:szCs w:val="20"/>
          </w:rPr>
          <w:t>.</w:t>
        </w:r>
        <w:r>
          <w:rPr>
            <w:rFonts w:cs="Times New Roman" w:hAnsi="Times New Roman" w:eastAsia="Times New Roman" w:ascii="Times New Roman"/>
            <w:color w:val="4B565C"/>
            <w:spacing w:val="-10"/>
            <w:w w:val="157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color w:val="4B565C"/>
            <w:spacing w:val="0"/>
            <w:w w:val="115"/>
            <w:sz w:val="20"/>
            <w:szCs w:val="20"/>
          </w:rPr>
          <w:t>r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b/>
          <w:color w:val="4B565C"/>
          <w:spacing w:val="-12"/>
          <w:w w:val="126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b/>
          <w:color w:val="4B565C"/>
          <w:spacing w:val="-12"/>
          <w:w w:val="117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b/>
          <w:color w:val="4B565C"/>
          <w:spacing w:val="0"/>
          <w:w w:val="10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sectPr>
      <w:type w:val="continuous"/>
      <w:pgSz w:w="11920" w:h="16860"/>
      <w:pgMar w:top="1400" w:bottom="280" w:left="1080" w:right="0"/>
      <w:cols w:num="2" w:equalWidth="off">
        <w:col w:w="8733" w:space="570"/>
        <w:col w:w="1537"/>
      </w:cols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0pt;margin-top:732.593pt;width:115.198pt;height:109.657pt;mso-position-horizontal-relative:page;mso-position-vertical-relative:page;z-index:-1959" coordorigin="0,14652" coordsize="2304,2193">
          <v:shape style="position:absolute;left:1372;top:14660;width:1;height:1703" coordorigin="1372,14660" coordsize="1,1703" path="m1373,15512l1372,15511,1372,15512,1373,15512xe" filled="t" fillcolor="#D9D9D9" stroked="f">
            <v:path arrowok="t"/>
            <v:fill/>
          </v:shape>
          <v:shape type="#_x0000_t75" style="position:absolute;left:771;top:15800;width:1080;height:405">
            <v:imagedata o:title="" r:id="rId1"/>
          </v:shape>
          <v:shape style="position:absolute;left:-593;top:14662;width:1965;height:1702" coordorigin="-593,14662" coordsize="1965,1702" path="m1372,14662l0,14662,0,16364,1372,16364,1372,14662xe" filled="t" fillcolor="#000000" stroked="f">
            <v:path arrowok="t"/>
            <v:fill/>
          </v:shape>
          <v:shape style="position:absolute;left:2294;top:15614;width:1;height:1231" coordorigin="2294,15614" coordsize="1,1231" path="m2295,16465l2294,16464,2294,16467,2295,16465xe" filled="t" fillcolor="#343B40" stroked="f">
            <v:path arrowok="t"/>
            <v:fill/>
          </v:shape>
          <v:shape style="position:absolute;left:329;top:15615;width:1965;height:1702" coordorigin="329,15615" coordsize="1965,1702" path="m2294,15615l329,15615,329,16845,2294,16845,2294,15615xe" filled="t" fillcolor="#000000" stroked="f">
            <v:path arrowok="t"/>
            <v:fill/>
          </v:shape>
          <v:shape style="position:absolute;left:770;top:15801;width:1082;height:406" coordorigin="770,15801" coordsize="1082,406" path="m770,16207l1852,16207,1852,15801,770,15801,770,16207xe" filled="t" fillcolor="#000000" stroked="f">
            <v:path arrowok="t"/>
            <v:fill/>
          </v:shape>
          <w10:wrap type="none"/>
        </v:group>
      </w:pict>
    </w:r>
    <w:r>
      <w:pict>
        <v:group style="position:absolute;margin-left:503.299pt;margin-top:781.053pt;width:1.225pt;height:30.094pt;mso-position-horizontal-relative:page;mso-position-vertical-relative:page;z-index:-1958" coordorigin="10066,15621" coordsize="25,602">
          <v:shape style="position:absolute;left:10082;top:15629;width:0;height:577" coordorigin="10082,15629" coordsize="0,577" path="m10082,16206l10082,15629e" filled="f" stroked="t" strokeweight="0.750283pt" strokecolor="#4B565C">
            <v:path arrowok="t"/>
          </v:shape>
          <v:shape style="position:absolute;left:10078;top:15634;width:0;height:577" coordorigin="10078,15634" coordsize="0,577" path="m10078,15634l10078,16211e" filled="f" stroked="t" strokeweight="1.225pt" strokecolor="#000000">
            <v:path arrowok="t"/>
          </v:shape>
          <w10:wrap type="none"/>
        </v:group>
      </w:pict>
    </w:r>
    <w:r>
      <w:pict>
        <v:shape type="#_x0000_t202" style="position:absolute;margin-left:322.951pt;margin-top:783.804pt;width:168.681pt;height:21.7549pt;mso-position-horizontal-relative:page;mso-position-vertical-relative:page;z-index:-195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1769" w:right="-34"/>
                </w:pP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0"/>
                    <w:w w:val="100"/>
                    <w:position w:val="-1"/>
                    <w:sz w:val="20"/>
                    <w:szCs w:val="20"/>
                  </w:rPr>
                  <w:t>+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0"/>
                    <w:w w:val="100"/>
                    <w:position w:val="-1"/>
                    <w:sz w:val="20"/>
                    <w:szCs w:val="20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0"/>
                    <w:w w:val="100"/>
                    <w:position w:val="-1"/>
                    <w:sz w:val="20"/>
                    <w:szCs w:val="20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7"/>
                    <w:w w:val="100"/>
                    <w:position w:val="-1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0"/>
                    <w:w w:val="100"/>
                    <w:position w:val="-1"/>
                    <w:sz w:val="20"/>
                    <w:szCs w:val="20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8"/>
                    <w:w w:val="100"/>
                    <w:position w:val="-1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0"/>
                    <w:w w:val="110"/>
                    <w:position w:val="-1"/>
                    <w:sz w:val="20"/>
                    <w:szCs w:val="20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0"/>
                    <w:w w:val="109"/>
                    <w:position w:val="-1"/>
                    <w:sz w:val="20"/>
                    <w:szCs w:val="20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0"/>
                    <w:w w:val="72"/>
                    <w:position w:val="-1"/>
                    <w:sz w:val="20"/>
                    <w:szCs w:val="20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0"/>
                    <w:w w:val="110"/>
                    <w:position w:val="-1"/>
                    <w:sz w:val="20"/>
                    <w:szCs w:val="20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22"/>
                    <w:w w:val="100"/>
                    <w:position w:val="-1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0"/>
                    <w:w w:val="114"/>
                    <w:position w:val="-1"/>
                    <w:sz w:val="20"/>
                    <w:szCs w:val="20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0"/>
                    <w:w w:val="109"/>
                    <w:position w:val="-1"/>
                    <w:sz w:val="20"/>
                    <w:szCs w:val="20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0"/>
                    <w:w w:val="134"/>
                    <w:position w:val="-1"/>
                    <w:sz w:val="20"/>
                    <w:szCs w:val="2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0"/>
                    <w:w w:val="109"/>
                    <w:position w:val="-1"/>
                    <w:sz w:val="20"/>
                    <w:szCs w:val="20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0"/>
                    <w:w w:val="111"/>
                    <w:position w:val="-1"/>
                    <w:sz w:val="20"/>
                    <w:szCs w:val="20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0"/>
                    <w:w w:val="114"/>
                    <w:position w:val="-1"/>
                    <w:sz w:val="20"/>
                    <w:szCs w:val="20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0"/>
                    <w:w w:val="117"/>
                    <w:position w:val="-1"/>
                    <w:sz w:val="20"/>
                    <w:szCs w:val="20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position w:val="0"/>
                    <w:sz w:val="20"/>
                    <w:szCs w:val="20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/>
                </w:pPr>
                <w:hyperlink r:id="rId2"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31"/>
                      <w:sz w:val="20"/>
                      <w:szCs w:val="20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92"/>
                      <w:sz w:val="20"/>
                      <w:szCs w:val="20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15"/>
                      <w:sz w:val="20"/>
                      <w:szCs w:val="20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31"/>
                      <w:sz w:val="20"/>
                      <w:szCs w:val="20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38"/>
                      <w:sz w:val="20"/>
                      <w:szCs w:val="20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42"/>
                      <w:sz w:val="20"/>
                      <w:szCs w:val="20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14"/>
                      <w:sz w:val="20"/>
                      <w:szCs w:val="20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42"/>
                      <w:sz w:val="20"/>
                      <w:szCs w:val="20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92"/>
                      <w:sz w:val="20"/>
                      <w:szCs w:val="20"/>
                    </w:rPr>
                    <w:t>l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31"/>
                      <w:sz w:val="20"/>
                      <w:szCs w:val="20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38"/>
                      <w:sz w:val="20"/>
                      <w:szCs w:val="20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42"/>
                      <w:sz w:val="20"/>
                      <w:szCs w:val="20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15"/>
                      <w:sz w:val="20"/>
                      <w:szCs w:val="20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31"/>
                      <w:sz w:val="20"/>
                      <w:szCs w:val="20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09"/>
                      <w:sz w:val="20"/>
                      <w:szCs w:val="20"/>
                    </w:rPr>
                    <w:t>@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0"/>
                      <w:w w:val="138"/>
                      <w:sz w:val="20"/>
                      <w:szCs w:val="20"/>
                    </w:rPr>
                    <w:t>b</w:t>
                  </w:r>
                </w:hyperlink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7.619pt;margin-top:788.193pt;width:19.3142pt;height:14.0045pt;mso-position-horizontal-relative:page;mso-position-vertical-relative:page;z-index:-195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40" w:right="-36"/>
                </w:pP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w w:val="126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w w:val="126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2"/>
                    <w:w w:val="126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0"/>
                    <w:w w:val="110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0"/>
                    <w:w w:val="11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2"/>
                    <w:w w:val="11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0"/>
                    <w:w w:val="109"/>
                    <w:sz w:val="24"/>
                    <w:szCs w:val="24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06.797pt;margin-top:793.558pt;width:84.8361pt;height:12.0013pt;mso-position-horizontal-relative:page;mso-position-vertical-relative:page;z-index:-195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157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128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139"/>
                    <w:sz w:val="20"/>
                    <w:szCs w:val="2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131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115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131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142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92"/>
                    <w:sz w:val="20"/>
                    <w:szCs w:val="20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157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93"/>
                    <w:sz w:val="20"/>
                    <w:szCs w:val="2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139"/>
                    <w:sz w:val="20"/>
                    <w:szCs w:val="2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131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122"/>
                    <w:sz w:val="20"/>
                    <w:szCs w:val="2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93"/>
                    <w:sz w:val="20"/>
                    <w:szCs w:val="2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157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0"/>
                    <w:w w:val="115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0pt;margin-top:732.593pt;width:115.198pt;height:109.657pt;mso-position-horizontal-relative:page;mso-position-vertical-relative:page;z-index:-1949" coordorigin="0,14652" coordsize="2304,2193">
          <v:shape style="position:absolute;left:1372;top:14660;width:1;height:1703" coordorigin="1372,14660" coordsize="1,1703" path="m1373,15512l1372,15511,1372,15512,1373,15512xe" filled="t" fillcolor="#D9D9D9" stroked="f">
            <v:path arrowok="t"/>
            <v:fill/>
          </v:shape>
          <v:shape type="#_x0000_t75" style="position:absolute;left:771;top:15800;width:1080;height:405">
            <v:imagedata o:title="" r:id="rId1"/>
          </v:shape>
          <v:shape style="position:absolute;left:-593;top:14662;width:1965;height:1702" coordorigin="-593,14662" coordsize="1965,1702" path="m1372,14662l0,14662,0,16364,1372,16364,1372,14662xe" filled="t" fillcolor="#000000" stroked="f">
            <v:path arrowok="t"/>
            <v:fill/>
          </v:shape>
          <v:shape style="position:absolute;left:2294;top:15614;width:1;height:1231" coordorigin="2294,15614" coordsize="1,1231" path="m2295,16465l2294,16464,2294,16467,2295,16465xe" filled="t" fillcolor="#343B40" stroked="f">
            <v:path arrowok="t"/>
            <v:fill/>
          </v:shape>
          <v:shape style="position:absolute;left:329;top:15615;width:1965;height:1702" coordorigin="329,15615" coordsize="1965,1702" path="m2294,15615l329,15615,329,16845,2294,16845,2294,15615xe" filled="t" fillcolor="#000000" stroked="f">
            <v:path arrowok="t"/>
            <v:fill/>
          </v:shape>
          <v:shape style="position:absolute;left:770;top:15801;width:1082;height:406" coordorigin="770,15801" coordsize="1082,406" path="m770,16207l1852,16207,1852,15801,770,15801,770,16207xe" filled="t" fillcolor="#000000" stroked="f">
            <v:path arrowok="t"/>
            <v:fill/>
          </v:shape>
          <w10:wrap type="none"/>
        </v:group>
      </w:pict>
    </w:r>
    <w:r>
      <w:pict>
        <v:group style="position:absolute;margin-left:503.299pt;margin-top:781.053pt;width:1.225pt;height:30.094pt;mso-position-horizontal-relative:page;mso-position-vertical-relative:page;z-index:-1948" coordorigin="10066,15621" coordsize="25,602">
          <v:shape style="position:absolute;left:10082;top:15629;width:0;height:577" coordorigin="10082,15629" coordsize="0,577" path="m10082,16206l10082,15629e" filled="f" stroked="t" strokeweight="0.750283pt" strokecolor="#4B565C">
            <v:path arrowok="t"/>
          </v:shape>
          <v:shape style="position:absolute;left:10078;top:15634;width:0;height:577" coordorigin="10078,15634" coordsize="0,577" path="m10078,15634l10078,16211e" filled="f" stroked="t" strokeweight="1.225pt" strokecolor="#000000">
            <v:path arrowok="t"/>
          </v:shape>
          <w10:wrap type="none"/>
        </v:group>
      </w:pict>
    </w:r>
    <w:r>
      <w:pict>
        <v:shape type="#_x0000_t202" style="position:absolute;margin-left:322.951pt;margin-top:783.804pt;width:168.681pt;height:21.7549pt;mso-position-horizontal-relative:page;mso-position-vertical-relative:page;z-index:-194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1769" w:right="-34"/>
                </w:pP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0"/>
                    <w:w w:val="100"/>
                    <w:position w:val="-1"/>
                    <w:sz w:val="20"/>
                    <w:szCs w:val="20"/>
                  </w:rPr>
                  <w:t>+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0"/>
                    <w:w w:val="100"/>
                    <w:position w:val="-1"/>
                    <w:sz w:val="20"/>
                    <w:szCs w:val="20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0"/>
                    <w:w w:val="100"/>
                    <w:position w:val="-1"/>
                    <w:sz w:val="20"/>
                    <w:szCs w:val="20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7"/>
                    <w:w w:val="100"/>
                    <w:position w:val="-1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0"/>
                    <w:w w:val="100"/>
                    <w:position w:val="-1"/>
                    <w:sz w:val="20"/>
                    <w:szCs w:val="20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8"/>
                    <w:w w:val="100"/>
                    <w:position w:val="-1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0"/>
                    <w:w w:val="110"/>
                    <w:position w:val="-1"/>
                    <w:sz w:val="20"/>
                    <w:szCs w:val="20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0"/>
                    <w:w w:val="109"/>
                    <w:position w:val="-1"/>
                    <w:sz w:val="20"/>
                    <w:szCs w:val="20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0"/>
                    <w:w w:val="72"/>
                    <w:position w:val="-1"/>
                    <w:sz w:val="20"/>
                    <w:szCs w:val="20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0"/>
                    <w:w w:val="110"/>
                    <w:position w:val="-1"/>
                    <w:sz w:val="20"/>
                    <w:szCs w:val="20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22"/>
                    <w:w w:val="100"/>
                    <w:position w:val="-1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0"/>
                    <w:w w:val="114"/>
                    <w:position w:val="-1"/>
                    <w:sz w:val="20"/>
                    <w:szCs w:val="20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0"/>
                    <w:w w:val="109"/>
                    <w:position w:val="-1"/>
                    <w:sz w:val="20"/>
                    <w:szCs w:val="20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0"/>
                    <w:w w:val="134"/>
                    <w:position w:val="-1"/>
                    <w:sz w:val="20"/>
                    <w:szCs w:val="2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0"/>
                    <w:w w:val="109"/>
                    <w:position w:val="-1"/>
                    <w:sz w:val="20"/>
                    <w:szCs w:val="20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0"/>
                    <w:w w:val="111"/>
                    <w:position w:val="-1"/>
                    <w:sz w:val="20"/>
                    <w:szCs w:val="20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0"/>
                    <w:w w:val="114"/>
                    <w:position w:val="-1"/>
                    <w:sz w:val="20"/>
                    <w:szCs w:val="20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0"/>
                    <w:w w:val="117"/>
                    <w:position w:val="-1"/>
                    <w:sz w:val="20"/>
                    <w:szCs w:val="20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position w:val="0"/>
                    <w:sz w:val="20"/>
                    <w:szCs w:val="20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/>
                </w:pPr>
                <w:hyperlink r:id="rId2"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31"/>
                      <w:sz w:val="20"/>
                      <w:szCs w:val="20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92"/>
                      <w:sz w:val="20"/>
                      <w:szCs w:val="20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15"/>
                      <w:sz w:val="20"/>
                      <w:szCs w:val="20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31"/>
                      <w:sz w:val="20"/>
                      <w:szCs w:val="20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38"/>
                      <w:sz w:val="20"/>
                      <w:szCs w:val="20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42"/>
                      <w:sz w:val="20"/>
                      <w:szCs w:val="20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14"/>
                      <w:sz w:val="20"/>
                      <w:szCs w:val="20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42"/>
                      <w:sz w:val="20"/>
                      <w:szCs w:val="20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92"/>
                      <w:sz w:val="20"/>
                      <w:szCs w:val="20"/>
                    </w:rPr>
                    <w:t>l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31"/>
                      <w:sz w:val="20"/>
                      <w:szCs w:val="20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38"/>
                      <w:sz w:val="20"/>
                      <w:szCs w:val="20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42"/>
                      <w:sz w:val="20"/>
                      <w:szCs w:val="20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15"/>
                      <w:sz w:val="20"/>
                      <w:szCs w:val="20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31"/>
                      <w:sz w:val="20"/>
                      <w:szCs w:val="20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-10"/>
                      <w:w w:val="109"/>
                      <w:sz w:val="20"/>
                      <w:szCs w:val="20"/>
                    </w:rPr>
                    <w:t>@</w:t>
                  </w:r>
                  <w:r>
                    <w:rPr>
                      <w:rFonts w:cs="Times New Roman" w:hAnsi="Times New Roman" w:eastAsia="Times New Roman" w:ascii="Times New Roman"/>
                      <w:color w:val="4B565C"/>
                      <w:spacing w:val="0"/>
                      <w:w w:val="138"/>
                      <w:sz w:val="20"/>
                      <w:szCs w:val="20"/>
                    </w:rPr>
                    <w:t>b</w:t>
                  </w:r>
                </w:hyperlink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7.385pt;margin-top:788.193pt;width:19.5543pt;height:14.0045pt;mso-position-horizontal-relative:page;mso-position-vertical-relative:page;z-index:-194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40" w:right="-36"/>
                </w:pP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w w:val="126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w w:val="126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2"/>
                    <w:w w:val="126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0"/>
                    <w:w w:val="114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0"/>
                    <w:w w:val="114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-12"/>
                    <w:w w:val="114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color w:val="4B565C"/>
                    <w:spacing w:val="0"/>
                    <w:w w:val="109"/>
                    <w:sz w:val="24"/>
                    <w:szCs w:val="24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06.797pt;margin-top:793.558pt;width:84.8361pt;height:12.0013pt;mso-position-horizontal-relative:page;mso-position-vertical-relative:page;z-index:-194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157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128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139"/>
                    <w:sz w:val="20"/>
                    <w:szCs w:val="2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131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115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131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142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92"/>
                    <w:sz w:val="20"/>
                    <w:szCs w:val="20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157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93"/>
                    <w:sz w:val="20"/>
                    <w:szCs w:val="2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139"/>
                    <w:sz w:val="20"/>
                    <w:szCs w:val="2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131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122"/>
                    <w:sz w:val="20"/>
                    <w:szCs w:val="2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93"/>
                    <w:sz w:val="20"/>
                    <w:szCs w:val="2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-10"/>
                    <w:w w:val="157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4B565C"/>
                    <w:spacing w:val="0"/>
                    <w:w w:val="115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06.944pt;margin-top:0pt;width:88.5557pt;height:113.339pt;mso-position-horizontal-relative:page;mso-position-vertical-relative:page;z-index:-1962" coordorigin="10139,0" coordsize="1771,2267">
          <v:shape style="position:absolute;left:10149;top:-399;width:1965;height:1702" coordorigin="10149,-399" coordsize="1965,1702" path="m11910,0l10149,0,10149,1303,11910,1303,11910,0xe" filled="t" fillcolor="#000000" stroked="f">
            <v:path arrowok="t"/>
            <v:fill/>
          </v:shape>
          <v:shape style="position:absolute;left:11071;top:555;width:1965;height:1702" coordorigin="11071,555" coordsize="1965,1702" path="m11910,555l11071,555,11071,2257,11910,2257,11910,555xe" filled="t" fillcolor="#000000" stroked="f">
            <v:path arrowok="t"/>
            <v:fill/>
          </v:shape>
          <w10:wrap type="none"/>
        </v:group>
      </w:pict>
    </w:r>
    <w:r>
      <w:pict>
        <v:group style="position:absolute;margin-left:0pt;margin-top:0pt;width:595.724pt;height:842.567pt;mso-position-horizontal-relative:page;mso-position-vertical-relative:page;z-index:-1961" coordorigin="0,0" coordsize="11914,16851">
          <v:shape style="position:absolute;left:0;top:0;width:11914;height:16851" coordorigin="0,0" coordsize="11914,16851" path="m11910,0l0,0,0,16845,11910,16845,11910,0xe" filled="t" fillcolor="#FFFEFB" stroked="f">
            <v:path arrowok="t"/>
            <v:fill/>
          </v:shape>
          <w10:wrap type="none"/>
        </v:group>
      </w:pict>
    </w:r>
    <w:r>
      <w:pict>
        <v:shape type="#_x0000_t202" style="position:absolute;margin-left:58.55pt;margin-top:80.9411pt;width:478.752pt;height:28.2524pt;mso-position-horizontal-relative:page;mso-position-vertical-relative:page;z-index:-196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color w:val="374E58"/>
                    <w:spacing w:val="-7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374E58"/>
                    <w:spacing w:val="-7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374E58"/>
                    <w:spacing w:val="-7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374E58"/>
                    <w:spacing w:val="0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374E58"/>
                    <w:spacing w:val="3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10"/>
                    <w:w w:val="139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10"/>
                    <w:w w:val="139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10"/>
                    <w:w w:val="139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39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45"/>
                    <w:w w:val="139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39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13"/>
                    <w:w w:val="139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38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92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31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38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3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31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92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39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92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31"/>
                    <w:sz w:val="24"/>
                    <w:szCs w:val="24"/>
                  </w:rPr>
                  <w:t>ó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28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22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26"/>
                    <w:sz w:val="24"/>
                    <w:szCs w:val="24"/>
                  </w:rPr>
                  <w:t>ú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92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42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92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38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92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42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31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57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15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39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28"/>
                    <w:sz w:val="24"/>
                    <w:szCs w:val="24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92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14"/>
                    <w:sz w:val="24"/>
                    <w:szCs w:val="24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3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31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10"/>
                    <w:w w:val="141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41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33"/>
                    <w:w w:val="141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15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42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28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38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92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39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92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31"/>
                    <w:sz w:val="24"/>
                    <w:szCs w:val="24"/>
                  </w:rPr>
                  <w:t>ó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28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10"/>
                    <w:w w:val="141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41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33"/>
                    <w:w w:val="141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39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3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38"/>
                    <w:sz w:val="24"/>
                    <w:szCs w:val="2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15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57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28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08"/>
                    <w:sz w:val="24"/>
                    <w:szCs w:val="24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57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31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38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57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15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57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9"/>
                    <w:w w:val="136"/>
                    <w:sz w:val="24"/>
                    <w:szCs w:val="24"/>
                  </w:rPr>
                  <w:t>q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9"/>
                    <w:w w:val="136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36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29"/>
                    <w:w w:val="136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-7"/>
                    <w:w w:val="131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26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before="9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-7"/>
                    <w:w w:val="131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2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31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42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42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2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57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1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41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41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41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34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42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31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42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2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31"/>
                    <w:sz w:val="24"/>
                    <w:szCs w:val="24"/>
                  </w:rPr>
                  <w:t>ó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8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1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41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41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41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41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41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41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38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15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3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39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42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31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57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15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2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57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1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1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42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42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8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2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42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8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38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37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7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37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37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37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37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37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37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7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18"/>
                    <w:w w:val="137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2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57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1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2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8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16"/>
                    <w:sz w:val="24"/>
                    <w:szCs w:val="24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3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15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2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57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39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2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31"/>
                    <w:sz w:val="24"/>
                    <w:szCs w:val="24"/>
                  </w:rPr>
                  <w:t>ó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8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1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41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41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41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2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3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1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06.944pt;margin-top:0pt;width:88.5557pt;height:113.339pt;mso-position-horizontal-relative:page;mso-position-vertical-relative:page;z-index:-1954" coordorigin="10139,0" coordsize="1771,2267">
          <v:shape style="position:absolute;left:10149;top:-399;width:1965;height:1702" coordorigin="10149,-399" coordsize="1965,1702" path="m11910,0l10149,0,10149,1303,11910,1303,11910,0xe" filled="t" fillcolor="#000000" stroked="f">
            <v:path arrowok="t"/>
            <v:fill/>
          </v:shape>
          <v:shape style="position:absolute;left:11071;top:555;width:1965;height:1702" coordorigin="11071,555" coordsize="1965,1702" path="m11910,555l11071,555,11071,2257,11910,2257,11910,555xe" filled="t" fillcolor="#000000" stroked="f">
            <v:path arrowok="t"/>
            <v:fill/>
          </v:shape>
          <w10:wrap type="none"/>
        </v:group>
      </w:pict>
    </w:r>
    <w:r>
      <w:pict>
        <v:group style="position:absolute;margin-left:0pt;margin-top:0pt;width:595.724pt;height:842.567pt;mso-position-horizontal-relative:page;mso-position-vertical-relative:page;z-index:-1953" coordorigin="0,0" coordsize="11914,16851">
          <v:shape style="position:absolute;left:0;top:0;width:11914;height:16851" coordorigin="0,0" coordsize="11914,16851" path="m11910,0l0,0,0,16845,11910,16845,11910,0xe" filled="t" fillcolor="#FFFEFB" stroked="f">
            <v:path arrowok="t"/>
            <v:fill/>
          </v:shape>
          <w10:wrap type="none"/>
        </v:group>
      </w:pict>
    </w:r>
    <w:r>
      <w:pict>
        <v:shape type="#_x0000_t202" style="position:absolute;margin-left:58.55pt;margin-top:80.7544pt;width:386.992pt;height:13.997pt;mso-position-horizontal-relative:page;mso-position-vertical-relative:page;z-index:-195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8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42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2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57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15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39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8"/>
                    <w:sz w:val="24"/>
                    <w:szCs w:val="24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2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14"/>
                    <w:sz w:val="24"/>
                    <w:szCs w:val="24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38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8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38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15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42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39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2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38"/>
                    <w:sz w:val="24"/>
                    <w:szCs w:val="2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42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2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42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38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2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57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8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42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42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1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1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1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1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1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42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2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42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39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42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15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31"/>
                    <w:sz w:val="24"/>
                    <w:szCs w:val="24"/>
                  </w:rPr>
                  <w:t>ó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8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2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39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3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6"/>
                    <w:sz w:val="24"/>
                    <w:szCs w:val="24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42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2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4"/>
                    <w:szCs w:val="2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3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25"/>
                    <w:w w:val="13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31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42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15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57"/>
                    <w:sz w:val="24"/>
                    <w:szCs w:val="24"/>
                  </w:rPr>
                  <w:t>á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85"/>
                    <w:sz w:val="24"/>
                    <w:szCs w:val="24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06.944pt;margin-top:0pt;width:88.5557pt;height:113.339pt;mso-position-horizontal-relative:page;mso-position-vertical-relative:page;z-index:-1951" coordorigin="10139,0" coordsize="1771,2267">
          <v:shape style="position:absolute;left:10149;top:-399;width:1965;height:1702" coordorigin="10149,-399" coordsize="1965,1702" path="m11910,0l10149,0,10149,1303,11910,1303,11910,0xe" filled="t" fillcolor="#000000" stroked="f">
            <v:path arrowok="t"/>
            <v:fill/>
          </v:shape>
          <v:shape style="position:absolute;left:11071;top:555;width:1965;height:1702" coordorigin="11071,555" coordsize="1965,1702" path="m11910,555l11071,555,11071,2257,11910,2257,11910,555xe" filled="t" fillcolor="#000000" stroked="f">
            <v:path arrowok="t"/>
            <v:fill/>
          </v:shape>
          <w10:wrap type="none"/>
        </v:group>
      </w:pict>
    </w:r>
    <w:r>
      <w:pict>
        <v:group style="position:absolute;margin-left:0pt;margin-top:0pt;width:595.724pt;height:842.567pt;mso-position-horizontal-relative:page;mso-position-vertical-relative:page;z-index:-1950" coordorigin="0,0" coordsize="11914,16851">
          <v:shape style="position:absolute;left:0;top:0;width:11914;height:16851" coordorigin="0,0" coordsize="11914,16851" path="m11910,0l0,0,0,16845,11910,16845,11910,0xe" filled="t" fillcolor="#FFFEFB" stroked="f">
            <v:path arrowok="t"/>
            <v:fill/>
          </v:shape>
          <w10:wrap type="none"/>
        </v:group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06.944pt;margin-top:0pt;width:88.5557pt;height:113.339pt;mso-position-horizontal-relative:page;mso-position-vertical-relative:page;z-index:-1944" coordorigin="10139,0" coordsize="1771,2267">
          <v:shape style="position:absolute;left:10149;top:-399;width:1965;height:1702" coordorigin="10149,-399" coordsize="1965,1702" path="m11910,0l10149,0,10149,1303,11910,1303,11910,0xe" filled="t" fillcolor="#000000" stroked="f">
            <v:path arrowok="t"/>
            <v:fill/>
          </v:shape>
          <v:shape style="position:absolute;left:11071;top:555;width:1965;height:1702" coordorigin="11071,555" coordsize="1965,1702" path="m11910,555l11071,555,11071,2257,11910,2257,11910,555xe" filled="t" fillcolor="#000000" stroked="f">
            <v:path arrowok="t"/>
            <v:fill/>
          </v:shape>
          <w10:wrap type="none"/>
        </v:group>
      </w:pict>
    </w:r>
    <w:r>
      <w:pict>
        <v:group style="position:absolute;margin-left:0pt;margin-top:0pt;width:595.724pt;height:842.567pt;mso-position-horizontal-relative:page;mso-position-vertical-relative:page;z-index:-1943" coordorigin="0,0" coordsize="11914,16851">
          <v:shape style="position:absolute;left:0;top:0;width:11914;height:16851" coordorigin="0,0" coordsize="11914,16851" path="m11910,0l0,0,0,16845,11910,16845,11910,0xe" filled="t" fillcolor="#FFFEFB" stroked="f">
            <v:path arrowok="t"/>
            <v:fill/>
          </v:shape>
          <w10:wrap type="none"/>
        </v:group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06.944pt;margin-top:0pt;width:88.5557pt;height:113.339pt;mso-position-horizontal-relative:page;mso-position-vertical-relative:page;z-index:-1942" coordorigin="10139,0" coordsize="1771,2267">
          <v:shape style="position:absolute;left:10149;top:-399;width:1965;height:1702" coordorigin="10149,-399" coordsize="1965,1702" path="m11910,0l10149,0,10149,1303,11910,1303,11910,0xe" filled="t" fillcolor="#000000" stroked="f">
            <v:path arrowok="t"/>
            <v:fill/>
          </v:shape>
          <v:shape style="position:absolute;left:11071;top:555;width:1965;height:1702" coordorigin="11071,555" coordsize="1965,1702" path="m11910,555l11071,555,11071,2257,11910,2257,11910,555xe" filled="t" fillcolor="#000000" stroked="f">
            <v:path arrowok="t"/>
            <v:fill/>
          </v:shape>
          <w10:wrap type="none"/>
        </v:group>
      </w:pict>
    </w:r>
    <w:r>
      <w:pict>
        <v:group style="position:absolute;margin-left:0pt;margin-top:0pt;width:595.724pt;height:842.567pt;mso-position-horizontal-relative:page;mso-position-vertical-relative:page;z-index:-1941" coordorigin="0,0" coordsize="11914,16851">
          <v:shape style="position:absolute;left:0;top:0;width:11914;height:16851" coordorigin="0,0" coordsize="11914,16851" path="m11910,0l0,0,0,16845,11910,16845,11910,0xe" filled="t" fillcolor="#FFFEFB" stroked="f">
            <v:path arrowok="t"/>
            <v:fill/>
          </v:shape>
          <w10:wrap type="none"/>
        </v:group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06.944pt;margin-top:0pt;width:88.5557pt;height:113.339pt;mso-position-horizontal-relative:page;mso-position-vertical-relative:page;z-index:-1940" coordorigin="10139,0" coordsize="1771,2267">
          <v:shape style="position:absolute;left:10149;top:-399;width:1965;height:1702" coordorigin="10149,-399" coordsize="1965,1702" path="m11910,0l10149,0,10149,1303,11910,1303,11910,0xe" filled="t" fillcolor="#000000" stroked="f">
            <v:path arrowok="t"/>
            <v:fill/>
          </v:shape>
          <v:shape style="position:absolute;left:11071;top:555;width:1965;height:1702" coordorigin="11071,555" coordsize="1965,1702" path="m11910,555l11071,555,11071,2257,11910,2257,11910,555xe" filled="t" fillcolor="#000000" stroked="f">
            <v:path arrowok="t"/>
            <v:fill/>
          </v:shape>
          <w10:wrap type="none"/>
        </v:group>
      </w:pict>
    </w:r>
    <w:r>
      <w:pict>
        <v:group style="position:absolute;margin-left:0pt;margin-top:0pt;width:595.724pt;height:842.567pt;mso-position-horizontal-relative:page;mso-position-vertical-relative:page;z-index:-1939" coordorigin="0,0" coordsize="11914,16851">
          <v:shape style="position:absolute;left:0;top:0;width:11914;height:16851" coordorigin="0,0" coordsize="11914,16851" path="m11910,0l0,0,0,16845,11910,16845,11910,0xe" filled="t" fillcolor="#FFFEFB" stroked="f">
            <v:path arrowok="t"/>
            <v:fill/>
          </v:shape>
          <w10:wrap type="none"/>
        </v:group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mailto:sirodevelopers@bancoroela.com.ar" TargetMode="Externa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footer" Target="footer3.xml"/><Relationship Id="rId17" Type="http://schemas.openxmlformats.org/officeDocument/2006/relationships/image" Target="media/image7.png"/><Relationship Id="rId18" Type="http://schemas.openxmlformats.org/officeDocument/2006/relationships/hyperlink" Target="mailto:sirodevelopers@bancoroela.com.ar" TargetMode="External"/><Relationship Id="rId19" Type="http://schemas.openxmlformats.org/officeDocument/2006/relationships/header" Target="header6.xml"/><Relationship Id="rId20" Type="http://schemas.openxmlformats.org/officeDocument/2006/relationships/footer" Target="footer4.xml"/><Relationship Id="rId21" Type="http://schemas.openxmlformats.org/officeDocument/2006/relationships/image" Target="media/image8.png"/><Relationship Id="rId22" Type="http://schemas.openxmlformats.org/officeDocument/2006/relationships/hyperlink" Target="mailto:sirodevelopers@bancoroela.com.ar" TargetMode="External"/></Relationships>

</file>

<file path=word/_rels/footer1.xml.rels><?xml version="1.0" encoding="UTF-8" standalone="yes"?>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hyperlink" Target="mailto:sirodevelopers@b" TargetMode="External"/></Relationships>

</file>

<file path=word/_rels/footer2.xml.rels><?xml version="1.0" encoding="UTF-8" standalone="yes"?>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hyperlink" Target="mailto:sirodevelopers@b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